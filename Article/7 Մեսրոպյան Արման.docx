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3"/>
          <w:szCs w:val="23"/>
        </w:rPr>
        <w:jc w:val="center"/>
        <w:spacing w:lineRule="exact" w:line="300"/>
        <w:ind w:left="609" w:right="288"/>
      </w:pP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-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62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4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.04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6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                                                                                                           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96"/>
          <w:position w:val="1"/>
          <w:sz w:val="23"/>
          <w:szCs w:val="23"/>
        </w:rPr>
        <w:t>Շ</w:t>
      </w:r>
      <w:r>
        <w:rPr>
          <w:rFonts w:cs="Sylfaen" w:hAnsi="Sylfaen" w:eastAsia="Sylfaen" w:ascii="Sylfaen"/>
          <w:spacing w:val="-4"/>
          <w:w w:val="96"/>
          <w:position w:val="1"/>
          <w:sz w:val="23"/>
          <w:szCs w:val="23"/>
        </w:rPr>
        <w:t>ԻՆԱ</w:t>
      </w:r>
      <w:r>
        <w:rPr>
          <w:rFonts w:cs="Sylfaen" w:hAnsi="Sylfaen" w:eastAsia="Sylfaen" w:ascii="Sylfaen"/>
          <w:spacing w:val="-3"/>
          <w:w w:val="96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5"/>
          <w:w w:val="96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-4"/>
          <w:w w:val="95"/>
          <w:position w:val="1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Թ</w:t>
      </w:r>
      <w:r>
        <w:rPr>
          <w:rFonts w:cs="Sylfaen" w:hAnsi="Sylfaen" w:eastAsia="Sylfaen" w:ascii="Sylfaen"/>
          <w:spacing w:val="-5"/>
          <w:w w:val="96"/>
          <w:position w:val="1"/>
          <w:sz w:val="23"/>
          <w:szCs w:val="23"/>
        </w:rPr>
        <w:t>Յ</w:t>
      </w:r>
      <w:r>
        <w:rPr>
          <w:rFonts w:cs="Sylfaen" w:hAnsi="Sylfaen" w:eastAsia="Sylfaen" w:ascii="Sylfaen"/>
          <w:spacing w:val="-5"/>
          <w:w w:val="96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position w:val="1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lineRule="auto" w:line="324"/>
        <w:ind w:left="1642" w:right="1327"/>
      </w:pP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ՋԱՆԱԿ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5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ԿԱ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ԱՄ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ԿԻ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ՄԱՆ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ՕՊ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ԻՄԱ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ind w:left="3915" w:right="3598"/>
      </w:pP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94"/>
        <w:ind w:left="982" w:right="670"/>
      </w:pPr>
      <w:r>
        <w:rPr>
          <w:rFonts w:cs="Sylfaen" w:hAnsi="Sylfaen" w:eastAsia="Sylfaen" w:ascii="Sylfaen"/>
          <w:spacing w:val="1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տա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ապ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8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զ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լ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և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ՀՀ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78"/>
        <w:ind w:left="3875" w:right="3559"/>
      </w:pPr>
      <w:hyperlink r:id="rId6">
        <w:r>
          <w:rPr>
            <w:rFonts w:cs="Sylfaen" w:hAnsi="Sylfaen" w:eastAsia="Sylfaen" w:ascii="Sylfaen"/>
            <w:w w:val="94"/>
            <w:sz w:val="21"/>
            <w:szCs w:val="21"/>
          </w:rPr>
          <w:t>m</w:t>
        </w:r>
        <w:r>
          <w:rPr>
            <w:rFonts w:cs="Sylfaen" w:hAnsi="Sylfaen" w:eastAsia="Sylfaen" w:ascii="Sylfaen"/>
            <w:w w:val="95"/>
            <w:sz w:val="21"/>
            <w:szCs w:val="21"/>
          </w:rPr>
          <w:t>e</w:t>
        </w:r>
        <w:r>
          <w:rPr>
            <w:rFonts w:cs="Sylfaen" w:hAnsi="Sylfaen" w:eastAsia="Sylfaen" w:ascii="Sylfaen"/>
            <w:spacing w:val="1"/>
            <w:w w:val="95"/>
            <w:sz w:val="21"/>
            <w:szCs w:val="21"/>
          </w:rPr>
          <w:t>sr</w:t>
        </w:r>
        <w:r>
          <w:rPr>
            <w:rFonts w:cs="Sylfaen" w:hAnsi="Sylfaen" w:eastAsia="Sylfaen" w:ascii="Sylfaen"/>
            <w:spacing w:val="0"/>
            <w:w w:val="95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-1"/>
            <w:w w:val="95"/>
            <w:sz w:val="21"/>
            <w:szCs w:val="21"/>
          </w:rPr>
          <w:t>p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y</w:t>
        </w:r>
        <w:r>
          <w:rPr>
            <w:rFonts w:cs="Sylfaen" w:hAnsi="Sylfaen" w:eastAsia="Sylfaen" w:ascii="Sylfaen"/>
            <w:spacing w:val="3"/>
            <w:w w:val="95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95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95"/>
            <w:sz w:val="21"/>
            <w:szCs w:val="21"/>
          </w:rPr>
          <w:t>ar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95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95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@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g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95"/>
            <w:sz w:val="21"/>
            <w:szCs w:val="21"/>
          </w:rPr>
          <w:t>ai</w:t>
        </w:r>
        <w:r>
          <w:rPr>
            <w:rFonts w:cs="Sylfaen" w:hAnsi="Sylfaen" w:eastAsia="Sylfaen" w:ascii="Sylfaen"/>
            <w:spacing w:val="1"/>
            <w:w w:val="94"/>
            <w:sz w:val="21"/>
            <w:szCs w:val="21"/>
          </w:rPr>
          <w:t>l.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c</w:t>
        </w:r>
        <w:r>
          <w:rPr>
            <w:rFonts w:cs="Sylfaen" w:hAnsi="Sylfaen" w:eastAsia="Sylfaen" w:ascii="Sylfaen"/>
            <w:spacing w:val="0"/>
            <w:w w:val="95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0"/>
            <w:w w:val="94"/>
            <w:sz w:val="21"/>
            <w:szCs w:val="21"/>
          </w:rPr>
          <w:t>m</w:t>
        </w:r>
      </w:hyperlink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Sylfaen" w:hAnsi="Sylfaen" w:eastAsia="Sylfaen" w:ascii="Sylfaen"/>
          <w:sz w:val="23"/>
          <w:szCs w:val="23"/>
        </w:rPr>
        <w:jc w:val="both"/>
        <w:spacing w:lineRule="auto" w:line="310"/>
        <w:ind w:left="430" w:right="68" w:firstLine="569"/>
      </w:pPr>
      <w:r>
        <w:rPr>
          <w:rFonts w:cs="Sylfaen" w:hAnsi="Sylfaen" w:eastAsia="Sylfaen" w:ascii="Sylfaen"/>
          <w:spacing w:val="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ց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-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3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</w:t>
      </w:r>
      <w:r>
        <w:rPr>
          <w:rFonts w:cs="Sylfaen" w:hAnsi="Sylfaen" w:eastAsia="Sylfaen" w:ascii="Sylfaen"/>
          <w:spacing w:val="5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ճ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34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4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ար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ց</w:t>
      </w:r>
      <w:r>
        <w:rPr>
          <w:rFonts w:cs="Sylfaen" w:hAnsi="Sylfaen" w:eastAsia="Sylfaen" w:ascii="Sylfaen"/>
          <w:spacing w:val="2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1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:</w:t>
      </w:r>
      <w:r>
        <w:rPr>
          <w:rFonts w:cs="Sylfaen" w:hAnsi="Sylfaen" w:eastAsia="Sylfaen" w:ascii="Sylfaen"/>
          <w:spacing w:val="-2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4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լ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26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րի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ղ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վա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</w:t>
      </w:r>
      <w:r>
        <w:rPr>
          <w:rFonts w:cs="Sylfaen" w:hAnsi="Sylfaen" w:eastAsia="Sylfaen" w:ascii="Sylfaen"/>
          <w:spacing w:val="44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խ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-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գ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որ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ղ</w:t>
      </w:r>
      <w:r>
        <w:rPr>
          <w:rFonts w:cs="Sylfaen" w:hAnsi="Sylfaen" w:eastAsia="Sylfaen" w:ascii="Sylfaen"/>
          <w:spacing w:val="1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: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պ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խ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2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2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1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-2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2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և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1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-1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ռ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ը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՝</w:t>
      </w:r>
      <w:r>
        <w:rPr>
          <w:rFonts w:cs="Sylfaen" w:hAnsi="Sylfaen" w:eastAsia="Sylfaen" w:ascii="Sylfaen"/>
          <w:spacing w:val="3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:</w:t>
      </w:r>
      <w:r>
        <w:rPr>
          <w:rFonts w:cs="Sylfaen" w:hAnsi="Sylfaen" w:eastAsia="Sylfaen" w:ascii="Sylfaen"/>
          <w:spacing w:val="2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լոր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ը</w:t>
      </w:r>
      <w:r>
        <w:rPr>
          <w:rFonts w:cs="Sylfaen" w:hAnsi="Sylfaen" w:eastAsia="Sylfaen" w:ascii="Sylfaen"/>
          <w:spacing w:val="2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2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ջ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վո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2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2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,</w:t>
      </w:r>
      <w:r>
        <w:rPr>
          <w:rFonts w:cs="Sylfaen" w:hAnsi="Sylfaen" w:eastAsia="Sylfaen" w:ascii="Sylfaen"/>
          <w:spacing w:val="2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զ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ռ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ռմ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մբ։</w:t>
      </w:r>
      <w:r>
        <w:rPr>
          <w:rFonts w:cs="Sylfaen" w:hAnsi="Sylfaen" w:eastAsia="Sylfaen" w:ascii="Sylfaen"/>
          <w:spacing w:val="2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2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ջ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22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2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րդ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2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պ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զ</w:t>
      </w:r>
      <w:r>
        <w:rPr>
          <w:rFonts w:cs="Sylfaen" w:hAnsi="Sylfaen" w:eastAsia="Sylfaen" w:ascii="Sylfaen"/>
          <w:spacing w:val="-14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7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ռ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-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,</w:t>
      </w:r>
      <w:r>
        <w:rPr>
          <w:rFonts w:cs="Sylfaen" w:hAnsi="Sylfaen" w:eastAsia="Sylfaen" w:ascii="Sylfaen"/>
          <w:spacing w:val="-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7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-6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ռ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մբ</w:t>
      </w:r>
      <w:r>
        <w:rPr>
          <w:rFonts w:cs="Sylfaen" w:hAnsi="Sylfaen" w:eastAsia="Sylfaen" w:ascii="Sylfaen"/>
          <w:spacing w:val="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դ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լ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ը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-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-4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ծ</w:t>
      </w:r>
      <w:r>
        <w:rPr>
          <w:rFonts w:cs="Sylfaen" w:hAnsi="Sylfaen" w:eastAsia="Sylfaen" w:ascii="Sylfaen"/>
          <w:spacing w:val="-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վ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-1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թա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ծ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խ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ս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ց</w:t>
      </w:r>
      <w:r>
        <w:rPr>
          <w:rFonts w:cs="Sylfaen" w:hAnsi="Sylfaen" w:eastAsia="Sylfaen" w:ascii="Sylfaen"/>
          <w:spacing w:val="1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դյ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ետ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։</w:t>
      </w:r>
      <w:r>
        <w:rPr>
          <w:rFonts w:cs="Sylfaen" w:hAnsi="Sylfaen" w:eastAsia="Sylfaen" w:ascii="Sylfaen"/>
          <w:spacing w:val="1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Ը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ծ</w:t>
      </w:r>
      <w:r>
        <w:rPr>
          <w:rFonts w:cs="Sylfaen" w:hAnsi="Sylfaen" w:eastAsia="Sylfaen" w:ascii="Sylfaen"/>
          <w:spacing w:val="3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ար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այի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խ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եմ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տ</w:t>
      </w:r>
      <w:r>
        <w:rPr>
          <w:rFonts w:cs="Sylfaen" w:hAnsi="Sylfaen" w:eastAsia="Sylfaen" w:ascii="Sylfaen"/>
          <w:spacing w:val="-3"/>
          <w:w w:val="96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ան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յու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ց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3"/>
          <w:w w:val="100"/>
          <w:sz w:val="23"/>
          <w:szCs w:val="23"/>
        </w:rPr>
        <w:t>խ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դ</w:t>
      </w:r>
      <w:r>
        <w:rPr>
          <w:rFonts w:cs="Sylfaen" w:hAnsi="Sylfaen" w:eastAsia="Sylfaen" w:ascii="Sylfaen"/>
          <w:spacing w:val="2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է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31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տ</w:t>
      </w:r>
      <w:r>
        <w:rPr>
          <w:rFonts w:cs="Sylfaen" w:hAnsi="Sylfaen" w:eastAsia="Sylfaen" w:ascii="Sylfaen"/>
          <w:spacing w:val="3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վ</w:t>
      </w:r>
      <w:r>
        <w:rPr>
          <w:rFonts w:cs="Sylfaen" w:hAnsi="Sylfaen" w:eastAsia="Sylfaen" w:ascii="Sylfaen"/>
          <w:spacing w:val="2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ջ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այ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ն</w:t>
      </w:r>
      <w:r>
        <w:rPr>
          <w:rFonts w:cs="Sylfaen" w:hAnsi="Sylfaen" w:eastAsia="Sylfaen" w:ascii="Sylfaen"/>
          <w:spacing w:val="2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ղ</w:t>
      </w:r>
      <w:r>
        <w:rPr>
          <w:rFonts w:cs="Sylfaen" w:hAnsi="Sylfaen" w:eastAsia="Sylfaen" w:ascii="Sylfaen"/>
          <w:spacing w:val="4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հ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sz w:val="23"/>
          <w:szCs w:val="23"/>
        </w:rPr>
        <w:t>գ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ռ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յ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ւ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ը</w:t>
      </w:r>
      <w:r>
        <w:rPr>
          <w:rFonts w:cs="Sylfaen" w:hAnsi="Sylfaen" w:eastAsia="Sylfaen" w:ascii="Sylfaen"/>
          <w:spacing w:val="15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վե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ց</w:t>
      </w:r>
      <w:r>
        <w:rPr>
          <w:rFonts w:cs="Sylfaen" w:hAnsi="Sylfaen" w:eastAsia="Sylfaen" w:ascii="Sylfaen"/>
          <w:spacing w:val="-1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հա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ց</w:t>
      </w:r>
      <w:r>
        <w:rPr>
          <w:rFonts w:cs="Sylfaen" w:hAnsi="Sylfaen" w:eastAsia="Sylfaen" w:ascii="Sylfaen"/>
          <w:spacing w:val="8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ձ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ր</w:t>
      </w:r>
      <w:r>
        <w:rPr>
          <w:rFonts w:cs="Sylfaen" w:hAnsi="Sylfaen" w:eastAsia="Sylfaen" w:ascii="Sylfaen"/>
          <w:spacing w:val="9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շ</w:t>
      </w:r>
      <w:r>
        <w:rPr>
          <w:rFonts w:cs="Sylfaen" w:hAnsi="Sylfaen" w:eastAsia="Sylfaen" w:ascii="Sylfaen"/>
          <w:spacing w:val="1"/>
          <w:w w:val="95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95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ք</w:t>
      </w:r>
      <w:r>
        <w:rPr>
          <w:rFonts w:cs="Sylfaen" w:hAnsi="Sylfaen" w:eastAsia="Sylfaen" w:ascii="Sylfaen"/>
          <w:spacing w:val="-2"/>
          <w:w w:val="95"/>
          <w:sz w:val="23"/>
          <w:szCs w:val="23"/>
        </w:rPr>
        <w:t>եր</w:t>
      </w:r>
      <w:r>
        <w:rPr>
          <w:rFonts w:cs="Sylfaen" w:hAnsi="Sylfaen" w:eastAsia="Sylfaen" w:ascii="Sylfaen"/>
          <w:spacing w:val="0"/>
          <w:w w:val="95"/>
          <w:sz w:val="23"/>
          <w:szCs w:val="23"/>
        </w:rPr>
        <w:t>ի</w:t>
      </w:r>
      <w:r>
        <w:rPr>
          <w:rFonts w:cs="Sylfaen" w:hAnsi="Sylfaen" w:eastAsia="Sylfaen" w:ascii="Sylfaen"/>
          <w:spacing w:val="10"/>
          <w:w w:val="95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դ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պ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ք</w:t>
      </w:r>
      <w:r>
        <w:rPr>
          <w:rFonts w:cs="Sylfaen" w:hAnsi="Sylfaen" w:eastAsia="Sylfaen" w:ascii="Sylfaen"/>
          <w:spacing w:val="-2"/>
          <w:w w:val="100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sz w:val="23"/>
          <w:szCs w:val="23"/>
        </w:rPr>
        <w:t>ւ</w:t>
      </w:r>
      <w:r>
        <w:rPr>
          <w:rFonts w:cs="Sylfaen" w:hAnsi="Sylfaen" w:eastAsia="Sylfaen" w:ascii="Sylfaen"/>
          <w:spacing w:val="3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։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rFonts w:cs="Sylfaen" w:hAnsi="Sylfaen" w:eastAsia="Sylfaen" w:ascii="Sylfaen"/>
          <w:sz w:val="23"/>
          <w:szCs w:val="23"/>
        </w:rPr>
        <w:jc w:val="left"/>
        <w:spacing w:lineRule="exact" w:line="300"/>
        <w:ind w:left="999"/>
      </w:pPr>
      <w:r>
        <w:rPr>
          <w:rFonts w:cs="Sylfaen" w:hAnsi="Sylfaen" w:eastAsia="Sylfaen" w:ascii="Sylfaen"/>
          <w:spacing w:val="-3"/>
          <w:w w:val="100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4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29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5"/>
          <w:w w:val="100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4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ռ</w:t>
      </w:r>
      <w:r>
        <w:rPr>
          <w:rFonts w:cs="Sylfaen" w:hAnsi="Sylfaen" w:eastAsia="Sylfaen" w:ascii="Sylfaen"/>
          <w:spacing w:val="-4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ր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1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b/>
          <w:i/>
          <w:spacing w:val="4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շ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տ</w:t>
      </w:r>
      <w:r>
        <w:rPr>
          <w:rFonts w:cs="Sylfaen" w:hAnsi="Sylfaen" w:eastAsia="Sylfaen" w:ascii="Sylfaen"/>
          <w:spacing w:val="43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35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յ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33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ռ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վ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ծ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ք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23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թ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բ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,</w:t>
      </w:r>
      <w:r>
        <w:rPr>
          <w:rFonts w:cs="Sylfaen" w:hAnsi="Sylfaen" w:eastAsia="Sylfaen" w:ascii="Sylfaen"/>
          <w:spacing w:val="9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վե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ջ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ավ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ր</w:t>
      </w:r>
      <w:r>
        <w:rPr>
          <w:rFonts w:cs="Sylfaen" w:hAnsi="Sylfaen" w:eastAsia="Sylfaen" w:ascii="Sylfaen"/>
          <w:spacing w:val="26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րր</w:t>
      </w:r>
      <w:r>
        <w:rPr>
          <w:rFonts w:cs="Sylfaen" w:hAnsi="Sylfaen" w:eastAsia="Sylfaen" w:ascii="Sylfaen"/>
          <w:spacing w:val="1"/>
          <w:w w:val="100"/>
          <w:position w:val="1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րի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</w:r>
    </w:p>
    <w:p>
      <w:pPr>
        <w:rPr>
          <w:rFonts w:cs="Sylfaen" w:hAnsi="Sylfaen" w:eastAsia="Sylfaen" w:ascii="Sylfaen"/>
          <w:sz w:val="23"/>
          <w:szCs w:val="23"/>
        </w:rPr>
        <w:jc w:val="both"/>
        <w:spacing w:before="88"/>
        <w:ind w:left="432" w:right="7032"/>
      </w:pPr>
      <w:r>
        <w:rPr>
          <w:rFonts w:cs="Sylfaen" w:hAnsi="Sylfaen" w:eastAsia="Sylfaen" w:ascii="Sylfaen"/>
          <w:spacing w:val="0"/>
          <w:w w:val="96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ե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թ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ո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դ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,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6"/>
          <w:sz w:val="23"/>
          <w:szCs w:val="23"/>
        </w:rPr>
        <w:t>կ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ր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ո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ղ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 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հ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0"/>
          <w:w w:val="96"/>
          <w:sz w:val="23"/>
          <w:szCs w:val="23"/>
        </w:rPr>
        <w:t>մ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96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ար</w:t>
      </w:r>
      <w:r>
        <w:rPr>
          <w:rFonts w:cs="Sylfaen" w:hAnsi="Sylfaen" w:eastAsia="Sylfaen" w:ascii="Sylfaen"/>
          <w:spacing w:val="-3"/>
          <w:w w:val="96"/>
          <w:sz w:val="23"/>
          <w:szCs w:val="23"/>
        </w:rPr>
        <w:t>գ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եր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2" w:right="67" w:firstLine="567"/>
      </w:pPr>
      <w:r>
        <w:rPr>
          <w:rFonts w:cs="Sylfaen" w:hAnsi="Sylfaen" w:eastAsia="Sylfaen" w:ascii="Sylfaen"/>
          <w:spacing w:val="-2"/>
          <w:w w:val="100"/>
          <w:sz w:val="22"/>
          <w:szCs w:val="22"/>
        </w:rPr>
        <w:t>Կոշ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թյամ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ոքր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ալ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ֆ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աշ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4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3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3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պա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մի</w:t>
      </w:r>
      <w:r>
        <w:rPr>
          <w:rFonts w:cs="Sylfaen" w:hAnsi="Sylfaen" w:eastAsia="Sylfaen" w:ascii="Sylfaen"/>
          <w:spacing w:val="3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3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,</w:t>
      </w:r>
      <w:r>
        <w:rPr>
          <w:rFonts w:cs="Sylfaen" w:hAnsi="Sylfaen" w:eastAsia="Sylfaen" w:ascii="Sylfaen"/>
          <w:spacing w:val="3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3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3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,</w:t>
      </w:r>
      <w:r>
        <w:rPr>
          <w:rFonts w:cs="Sylfaen" w:hAnsi="Sylfaen" w:eastAsia="Sylfaen" w:ascii="Sylfaen"/>
          <w:spacing w:val="31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այ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4"/>
        <w:ind w:left="432" w:right="69"/>
        <w:sectPr>
          <w:pgNumType w:start="61"/>
          <w:pgMar w:header="717" w:footer="712" w:top="900" w:bottom="280" w:left="700" w:right="1020"/>
          <w:headerReference w:type="default" r:id="rId4"/>
          <w:footerReference w:type="default" r:id="rId5"/>
          <w:pgSz w:w="11920" w:h="16840"/>
        </w:sectPr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քր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19"/>
        <w:ind w:left="432" w:right="67" w:firstLine="568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3,0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15,0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96"/>
          <w:sz w:val="23"/>
          <w:szCs w:val="23"/>
        </w:rPr>
        <w:t>ս</w:t>
      </w:r>
      <w:r>
        <w:rPr>
          <w:rFonts w:cs="Sylfaen" w:hAnsi="Sylfaen" w:eastAsia="Sylfaen" w:ascii="Sylfaen"/>
          <w:spacing w:val="1"/>
          <w:w w:val="96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96"/>
          <w:sz w:val="22"/>
          <w:szCs w:val="22"/>
        </w:rPr>
        <w:t>։</w:t>
      </w:r>
      <w:r>
        <w:rPr>
          <w:rFonts w:cs="Sylfaen" w:hAnsi="Sylfaen" w:eastAsia="Sylfaen" w:ascii="Sylfaen"/>
          <w:spacing w:val="-10"/>
          <w:w w:val="96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4-7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8-10]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9"/>
          <w:w w:val="100"/>
          <w:sz w:val="22"/>
          <w:szCs w:val="22"/>
        </w:rPr>
        <w:t> </w:t>
      </w:r>
      <w:r>
        <w:rPr>
          <w:rFonts w:cs="Swis721 BT" w:hAnsi="Swis721 BT" w:eastAsia="Swis721 BT" w:ascii="Swis721 BT"/>
          <w:spacing w:val="-1"/>
          <w:w w:val="100"/>
          <w:sz w:val="22"/>
          <w:szCs w:val="22"/>
        </w:rPr>
        <w:t>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wis721 BT" w:hAnsi="Swis721 BT" w:eastAsia="Swis721 BT" w:ascii="Swis721 BT"/>
          <w:spacing w:val="0"/>
          <w:w w:val="100"/>
          <w:sz w:val="22"/>
          <w:szCs w:val="22"/>
        </w:rPr>
        <w:t>»</w:t>
      </w:r>
      <w:r>
        <w:rPr>
          <w:rFonts w:cs="Swis721 BT" w:hAnsi="Swis721 BT" w:eastAsia="Swis721 BT" w:ascii="Swis721 BT"/>
          <w:spacing w:val="0"/>
          <w:w w:val="100"/>
          <w:sz w:val="22"/>
          <w:szCs w:val="22"/>
        </w:rPr>
        <w:t>   </w:t>
      </w:r>
      <w:r>
        <w:rPr>
          <w:rFonts w:cs="Swis721 BT" w:hAnsi="Swis721 BT" w:eastAsia="Swis721 BT" w:ascii="Swis721 BT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5" w:lineRule="auto" w:line="319"/>
        <w:ind w:left="432" w:right="65" w:firstLine="5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11]</w:t>
      </w:r>
      <w:r>
        <w:rPr>
          <w:rFonts w:cs="Sylfaen" w:hAnsi="Sylfaen" w:eastAsia="Sylfaen" w:ascii="Sylfaen"/>
          <w:spacing w:val="3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6"/>
          <w:w w:val="97"/>
          <w:sz w:val="23"/>
          <w:szCs w:val="23"/>
        </w:rPr>
        <w:t>q</w:t>
      </w:r>
      <w:r>
        <w:rPr>
          <w:rFonts w:cs="Sylfaen" w:hAnsi="Sylfaen" w:eastAsia="Sylfaen" w:ascii="Sylfaen"/>
          <w:spacing w:val="0"/>
          <w:w w:val="97"/>
          <w:position w:val="6"/>
          <w:sz w:val="13"/>
          <w:szCs w:val="13"/>
        </w:rPr>
        <w:t>մ</w:t>
      </w:r>
      <w:r>
        <w:rPr>
          <w:rFonts w:cs="Sylfaen" w:hAnsi="Sylfaen" w:eastAsia="Sylfaen" w:ascii="Sylfaen"/>
          <w:spacing w:val="-10"/>
          <w:w w:val="97"/>
          <w:position w:val="6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=</w:t>
      </w:r>
      <w:r>
        <w:rPr>
          <w:rFonts w:cs="Sylfaen" w:hAnsi="Sylfaen" w:eastAsia="Sylfaen" w:ascii="Sylfaen"/>
          <w:spacing w:val="-1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6</w:t>
      </w:r>
      <w:r>
        <w:rPr>
          <w:rFonts w:cs="Sylfaen" w:hAnsi="Sylfaen" w:eastAsia="Sylfaen" w:ascii="Sylfaen"/>
          <w:spacing w:val="-2"/>
          <w:w w:val="94"/>
          <w:position w:val="0"/>
          <w:sz w:val="23"/>
          <w:szCs w:val="23"/>
        </w:rPr>
        <w:t>,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12</w:t>
      </w:r>
      <w:r>
        <w:rPr>
          <w:rFonts w:cs="Sylfaen" w:hAnsi="Sylfaen" w:eastAsia="Sylfaen" w:ascii="Sylfaen"/>
          <w:spacing w:val="0"/>
          <w:w w:val="94"/>
          <w:position w:val="0"/>
          <w:sz w:val="23"/>
          <w:szCs w:val="23"/>
        </w:rPr>
        <w:t>5</w:t>
      </w:r>
      <w:r>
        <w:rPr>
          <w:rFonts w:cs="Sylfaen" w:hAnsi="Sylfaen" w:eastAsia="Sylfaen" w:ascii="Sylfaen"/>
          <w:spacing w:val="-6"/>
          <w:w w:val="94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կ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Ն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/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մ</w:t>
      </w:r>
      <w:r>
        <w:rPr>
          <w:rFonts w:cs="Sylfaen" w:hAnsi="Sylfaen" w:eastAsia="Sylfaen" w:ascii="Sylfaen"/>
          <w:spacing w:val="-5"/>
          <w:w w:val="94"/>
          <w:position w:val="6"/>
          <w:sz w:val="13"/>
          <w:szCs w:val="13"/>
        </w:rPr>
        <w:t>2</w:t>
      </w:r>
      <w:r>
        <w:rPr>
          <w:rFonts w:cs="Sylfaen" w:hAnsi="Sylfaen" w:eastAsia="Sylfaen" w:ascii="Sylfaen"/>
          <w:spacing w:val="0"/>
          <w:w w:val="94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94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ժ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ամա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ավո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1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արատ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-1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6"/>
          <w:w w:val="97"/>
          <w:position w:val="0"/>
          <w:sz w:val="23"/>
          <w:szCs w:val="23"/>
        </w:rPr>
        <w:t>q</w:t>
      </w:r>
      <w:r>
        <w:rPr>
          <w:rFonts w:cs="Sylfaen" w:hAnsi="Sylfaen" w:eastAsia="Sylfaen" w:ascii="Sylfaen"/>
          <w:spacing w:val="-4"/>
          <w:w w:val="97"/>
          <w:position w:val="6"/>
          <w:sz w:val="13"/>
          <w:szCs w:val="13"/>
        </w:rPr>
        <w:t>ժ</w:t>
      </w:r>
      <w:r>
        <w:rPr>
          <w:rFonts w:cs="Sylfaen" w:hAnsi="Sylfaen" w:eastAsia="Sylfaen" w:ascii="Sylfaen"/>
          <w:spacing w:val="0"/>
          <w:w w:val="97"/>
          <w:position w:val="6"/>
          <w:sz w:val="13"/>
          <w:szCs w:val="13"/>
        </w:rPr>
        <w:t>ե</w:t>
      </w:r>
      <w:r>
        <w:rPr>
          <w:rFonts w:cs="Sylfaen" w:hAnsi="Sylfaen" w:eastAsia="Sylfaen" w:ascii="Sylfaen"/>
          <w:spacing w:val="-9"/>
          <w:w w:val="97"/>
          <w:position w:val="6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  <w:t>=</w:t>
      </w:r>
      <w:r>
        <w:rPr>
          <w:rFonts w:cs="Sylfaen" w:hAnsi="Sylfaen" w:eastAsia="Sylfaen" w:ascii="Sylfaen"/>
          <w:spacing w:val="-23"/>
          <w:w w:val="100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94"/>
          <w:position w:val="0"/>
          <w:sz w:val="23"/>
          <w:szCs w:val="23"/>
        </w:rPr>
        <w:t>0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,</w:t>
      </w:r>
      <w:r>
        <w:rPr>
          <w:rFonts w:cs="Sylfaen" w:hAnsi="Sylfaen" w:eastAsia="Sylfaen" w:ascii="Sylfaen"/>
          <w:spacing w:val="0"/>
          <w:w w:val="94"/>
          <w:position w:val="0"/>
          <w:sz w:val="23"/>
          <w:szCs w:val="23"/>
        </w:rPr>
        <w:t>7</w:t>
      </w:r>
      <w:r>
        <w:rPr>
          <w:rFonts w:cs="Sylfaen" w:hAnsi="Sylfaen" w:eastAsia="Sylfaen" w:ascii="Sylfaen"/>
          <w:spacing w:val="-11"/>
          <w:w w:val="94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կ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Ն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/</w:t>
      </w:r>
      <w:r>
        <w:rPr>
          <w:rFonts w:cs="Sylfaen" w:hAnsi="Sylfaen" w:eastAsia="Sylfaen" w:ascii="Sylfaen"/>
          <w:spacing w:val="-4"/>
          <w:w w:val="94"/>
          <w:position w:val="0"/>
          <w:sz w:val="23"/>
          <w:szCs w:val="23"/>
        </w:rPr>
        <w:t>մ</w:t>
      </w:r>
      <w:r>
        <w:rPr>
          <w:rFonts w:cs="Sylfaen" w:hAnsi="Sylfaen" w:eastAsia="Sylfaen" w:ascii="Sylfaen"/>
          <w:spacing w:val="-5"/>
          <w:w w:val="94"/>
          <w:position w:val="6"/>
          <w:sz w:val="13"/>
          <w:szCs w:val="13"/>
        </w:rPr>
        <w:t>2</w:t>
      </w:r>
      <w:r>
        <w:rPr>
          <w:rFonts w:cs="Sylfaen" w:hAnsi="Sylfaen" w:eastAsia="Sylfaen" w:ascii="Sylfaen"/>
          <w:spacing w:val="0"/>
          <w:w w:val="94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2"/>
          <w:w w:val="94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ժ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ամա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ավո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1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արճատ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-1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6"/>
          <w:w w:val="97"/>
          <w:position w:val="0"/>
          <w:sz w:val="23"/>
          <w:szCs w:val="23"/>
        </w:rPr>
        <w:t>q</w:t>
      </w:r>
      <w:r>
        <w:rPr>
          <w:rFonts w:cs="Sylfaen" w:hAnsi="Sylfaen" w:eastAsia="Sylfaen" w:ascii="Sylfaen"/>
          <w:spacing w:val="-4"/>
          <w:w w:val="97"/>
          <w:position w:val="6"/>
          <w:sz w:val="13"/>
          <w:szCs w:val="13"/>
        </w:rPr>
        <w:t>ժ</w:t>
      </w:r>
      <w:r>
        <w:rPr>
          <w:rFonts w:cs="Sylfaen" w:hAnsi="Sylfaen" w:eastAsia="Sylfaen" w:ascii="Sylfaen"/>
          <w:spacing w:val="0"/>
          <w:w w:val="97"/>
          <w:position w:val="6"/>
          <w:sz w:val="13"/>
          <w:szCs w:val="13"/>
        </w:rPr>
        <w:t>կ</w:t>
      </w:r>
      <w:r>
        <w:rPr>
          <w:rFonts w:cs="Sylfaen" w:hAnsi="Sylfaen" w:eastAsia="Sylfaen" w:ascii="Sylfaen"/>
          <w:spacing w:val="-9"/>
          <w:w w:val="97"/>
          <w:position w:val="6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=</w:t>
      </w:r>
      <w:r>
        <w:rPr>
          <w:rFonts w:cs="Sylfaen" w:hAnsi="Sylfaen" w:eastAsia="Sylfaen" w:ascii="Sylfaen"/>
          <w:spacing w:val="-1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94"/>
          <w:position w:val="0"/>
          <w:sz w:val="23"/>
          <w:szCs w:val="23"/>
        </w:rPr>
        <w:t>1</w:t>
      </w:r>
      <w:r>
        <w:rPr>
          <w:rFonts w:cs="Sylfaen" w:hAnsi="Sylfaen" w:eastAsia="Sylfaen" w:ascii="Sylfaen"/>
          <w:spacing w:val="-5"/>
          <w:w w:val="94"/>
          <w:position w:val="0"/>
          <w:sz w:val="23"/>
          <w:szCs w:val="23"/>
        </w:rPr>
        <w:t>,</w:t>
      </w:r>
      <w:r>
        <w:rPr>
          <w:rFonts w:cs="Sylfaen" w:hAnsi="Sylfaen" w:eastAsia="Sylfaen" w:ascii="Sylfaen"/>
          <w:spacing w:val="0"/>
          <w:w w:val="94"/>
          <w:position w:val="0"/>
          <w:sz w:val="23"/>
          <w:szCs w:val="23"/>
        </w:rPr>
        <w:t>3</w:t>
      </w:r>
      <w:r>
        <w:rPr>
          <w:rFonts w:cs="Sylfaen" w:hAnsi="Sylfaen" w:eastAsia="Sylfaen" w:ascii="Sylfaen"/>
          <w:spacing w:val="-11"/>
          <w:w w:val="94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5"/>
          <w:w w:val="100"/>
          <w:position w:val="0"/>
          <w:sz w:val="23"/>
          <w:szCs w:val="23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3"/>
          <w:szCs w:val="23"/>
        </w:rPr>
        <w:t>Ն</w:t>
      </w:r>
      <w:r>
        <w:rPr>
          <w:rFonts w:cs="Sylfaen" w:hAnsi="Sylfaen" w:eastAsia="Sylfaen" w:ascii="Sylfaen"/>
          <w:spacing w:val="-4"/>
          <w:w w:val="100"/>
          <w:position w:val="0"/>
          <w:sz w:val="23"/>
          <w:szCs w:val="23"/>
        </w:rPr>
        <w:t>/</w:t>
      </w:r>
      <w:r>
        <w:rPr>
          <w:rFonts w:cs="Sylfaen" w:hAnsi="Sylfaen" w:eastAsia="Sylfaen" w:ascii="Sylfaen"/>
          <w:spacing w:val="-4"/>
          <w:w w:val="100"/>
          <w:position w:val="0"/>
          <w:sz w:val="23"/>
          <w:szCs w:val="23"/>
        </w:rPr>
        <w:t>մ</w:t>
      </w:r>
      <w:r>
        <w:rPr>
          <w:rFonts w:cs="Sylfaen" w:hAnsi="Sylfaen" w:eastAsia="Sylfaen" w:ascii="Sylfaen"/>
          <w:spacing w:val="-2"/>
          <w:w w:val="100"/>
          <w:position w:val="6"/>
          <w:sz w:val="13"/>
          <w:szCs w:val="13"/>
        </w:rPr>
        <w:t>2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.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3"/>
          <w:szCs w:val="23"/>
        </w:rPr>
        <w:t>q</w:t>
      </w:r>
      <w:r>
        <w:rPr>
          <w:rFonts w:cs="Sylfaen" w:hAnsi="Sylfaen" w:eastAsia="Sylfaen" w:ascii="Sylfaen"/>
          <w:spacing w:val="0"/>
          <w:w w:val="100"/>
          <w:position w:val="6"/>
          <w:sz w:val="13"/>
          <w:szCs w:val="13"/>
        </w:rPr>
        <w:t>մ</w:t>
      </w:r>
      <w:r>
        <w:rPr>
          <w:rFonts w:cs="Sylfaen" w:hAnsi="Sylfaen" w:eastAsia="Sylfaen" w:ascii="Sylfaen"/>
          <w:spacing w:val="-4"/>
          <w:w w:val="100"/>
          <w:position w:val="6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  <w:t>=</w:t>
      </w:r>
      <w:r>
        <w:rPr>
          <w:rFonts w:cs="Sylfaen" w:hAnsi="Sylfaen" w:eastAsia="Sylfaen" w:ascii="Sylfaen"/>
          <w:spacing w:val="-8"/>
          <w:w w:val="100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95"/>
          <w:position w:val="0"/>
          <w:sz w:val="23"/>
          <w:szCs w:val="23"/>
        </w:rPr>
        <w:t>6,125</w:t>
      </w:r>
      <w:r>
        <w:rPr>
          <w:rFonts w:cs="Sylfaen" w:hAnsi="Sylfaen" w:eastAsia="Sylfaen" w:ascii="Sylfaen"/>
          <w:spacing w:val="1"/>
          <w:w w:val="95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95"/>
          <w:position w:val="0"/>
          <w:sz w:val="23"/>
          <w:szCs w:val="23"/>
        </w:rPr>
        <w:t>կՆ</w:t>
      </w:r>
      <w:r>
        <w:rPr>
          <w:rFonts w:cs="Sylfaen" w:hAnsi="Sylfaen" w:eastAsia="Sylfaen" w:ascii="Sylfaen"/>
          <w:spacing w:val="1"/>
          <w:w w:val="95"/>
          <w:position w:val="0"/>
          <w:sz w:val="23"/>
          <w:szCs w:val="23"/>
        </w:rPr>
        <w:t>/</w:t>
      </w:r>
      <w:r>
        <w:rPr>
          <w:rFonts w:cs="Sylfaen" w:hAnsi="Sylfaen" w:eastAsia="Sylfaen" w:ascii="Sylfaen"/>
          <w:spacing w:val="1"/>
          <w:w w:val="95"/>
          <w:position w:val="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95"/>
          <w:position w:val="6"/>
          <w:sz w:val="13"/>
          <w:szCs w:val="13"/>
        </w:rPr>
        <w:t>2</w:t>
      </w:r>
      <w:r>
        <w:rPr>
          <w:rFonts w:cs="Sylfaen" w:hAnsi="Sylfaen" w:eastAsia="Sylfaen" w:ascii="Sylfaen"/>
          <w:spacing w:val="0"/>
          <w:w w:val="95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9"/>
          <w:w w:val="95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ձ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վա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ք՝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3"/>
          <w:szCs w:val="23"/>
        </w:rPr>
        <w:t>q</w:t>
      </w:r>
      <w:r>
        <w:rPr>
          <w:rFonts w:cs="Sylfaen" w:hAnsi="Sylfaen" w:eastAsia="Sylfaen" w:ascii="Sylfaen"/>
          <w:spacing w:val="0"/>
          <w:w w:val="100"/>
          <w:position w:val="6"/>
          <w:sz w:val="13"/>
          <w:szCs w:val="13"/>
        </w:rPr>
        <w:t>ձ</w:t>
      </w:r>
      <w:r>
        <w:rPr>
          <w:rFonts w:cs="Sylfaen" w:hAnsi="Sylfaen" w:eastAsia="Sylfaen" w:ascii="Sylfaen"/>
          <w:spacing w:val="-3"/>
          <w:w w:val="100"/>
          <w:position w:val="6"/>
          <w:sz w:val="13"/>
          <w:szCs w:val="13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=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  <w:t>0,</w:t>
      </w:r>
      <w:r>
        <w:rPr>
          <w:rFonts w:cs="Sylfaen" w:hAnsi="Sylfaen" w:eastAsia="Sylfaen" w:ascii="Sylfaen"/>
          <w:spacing w:val="-2"/>
          <w:w w:val="100"/>
          <w:position w:val="0"/>
          <w:sz w:val="23"/>
          <w:szCs w:val="23"/>
        </w:rPr>
        <w:t>9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  <w:t>8</w:t>
      </w:r>
      <w:r>
        <w:rPr>
          <w:rFonts w:cs="Sylfaen" w:hAnsi="Sylfaen" w:eastAsia="Sylfaen" w:ascii="Sylfaen"/>
          <w:spacing w:val="-22"/>
          <w:w w:val="100"/>
          <w:position w:val="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3"/>
          <w:szCs w:val="23"/>
        </w:rPr>
        <w:t>կ</w:t>
      </w:r>
      <w:r>
        <w:rPr>
          <w:rFonts w:cs="Sylfaen" w:hAnsi="Sylfaen" w:eastAsia="Sylfaen" w:ascii="Sylfaen"/>
          <w:spacing w:val="1"/>
          <w:w w:val="100"/>
          <w:position w:val="0"/>
          <w:sz w:val="23"/>
          <w:szCs w:val="23"/>
        </w:rPr>
        <w:t>Ն</w:t>
      </w:r>
      <w:r>
        <w:rPr>
          <w:rFonts w:cs="Sylfaen" w:hAnsi="Sylfaen" w:eastAsia="Sylfaen" w:ascii="Sylfaen"/>
          <w:spacing w:val="-1"/>
          <w:w w:val="100"/>
          <w:position w:val="0"/>
          <w:sz w:val="23"/>
          <w:szCs w:val="23"/>
        </w:rPr>
        <w:t>/</w:t>
      </w:r>
      <w:r>
        <w:rPr>
          <w:rFonts w:cs="Sylfaen" w:hAnsi="Sylfaen" w:eastAsia="Sylfaen" w:ascii="Sylfaen"/>
          <w:spacing w:val="1"/>
          <w:w w:val="100"/>
          <w:position w:val="0"/>
          <w:sz w:val="23"/>
          <w:szCs w:val="23"/>
        </w:rPr>
        <w:t>մ</w:t>
      </w:r>
      <w:r>
        <w:rPr>
          <w:rFonts w:cs="Sylfaen" w:hAnsi="Sylfaen" w:eastAsia="Sylfaen" w:ascii="Sylfaen"/>
          <w:spacing w:val="0"/>
          <w:w w:val="100"/>
          <w:position w:val="6"/>
          <w:sz w:val="13"/>
          <w:szCs w:val="13"/>
        </w:rPr>
        <w:t>2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։</w:t>
      </w:r>
      <w:r>
        <w:rPr>
          <w:rFonts w:cs="Sylfaen" w:hAnsi="Sylfaen" w:eastAsia="Sylfaen" w:ascii="Sylfaen"/>
          <w:spacing w:val="3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այի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լո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թյ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ը</w:t>
      </w:r>
      <w:r>
        <w:rPr>
          <w:rFonts w:cs="Sylfaen" w:hAnsi="Sylfaen" w:eastAsia="Sylfaen" w:ascii="Sylfaen"/>
          <w:spacing w:val="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ատ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լ</w:t>
      </w:r>
      <w:r>
        <w:rPr>
          <w:rFonts w:cs="Sylfaen" w:hAnsi="Sylfaen" w:eastAsia="Sylfaen" w:ascii="Sylfaen"/>
          <w:spacing w:val="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է</w:t>
      </w:r>
      <w:r>
        <w:rPr>
          <w:rFonts w:cs="Sylfaen" w:hAnsi="Sylfaen" w:eastAsia="Sylfaen" w:ascii="Sylfaen"/>
          <w:spacing w:val="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բե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հ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և</w:t>
      </w:r>
      <w:r>
        <w:rPr>
          <w:rFonts w:cs="Sylfaen" w:hAnsi="Sylfaen" w:eastAsia="Sylfaen" w:ascii="Sylfaen"/>
          <w:spacing w:val="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հա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տա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հո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զ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սե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յսմ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հաշ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մամ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բ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։</w:t>
      </w:r>
      <w:r>
        <w:rPr>
          <w:rFonts w:cs="Sylfaen" w:hAnsi="Sylfaen" w:eastAsia="Sylfaen" w:ascii="Sylfaen"/>
          <w:spacing w:val="2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եյ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բե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ը</w:t>
      </w:r>
      <w:r>
        <w:rPr>
          <w:rFonts w:cs="Sylfaen" w:hAnsi="Sylfaen" w:eastAsia="Sylfaen" w:ascii="Sylfaen"/>
          <w:spacing w:val="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րո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ելի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զ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դ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լ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.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շ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0,9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ամա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ատ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,8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ավ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ճատ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-7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[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8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,</w:t>
      </w:r>
      <w:r>
        <w:rPr>
          <w:rFonts w:cs="Sylfaen" w:hAnsi="Sylfaen" w:eastAsia="Sylfaen" w:ascii="Sylfaen"/>
          <w:spacing w:val="3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9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։</w:t>
      </w:r>
      <w:r>
        <w:rPr>
          <w:rFonts w:cs="Sylfaen" w:hAnsi="Sylfaen" w:eastAsia="Sylfaen" w:ascii="Sylfaen"/>
          <w:spacing w:val="36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եր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3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վ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լ</w:t>
      </w:r>
      <w:r>
        <w:rPr>
          <w:rFonts w:cs="Sylfaen" w:hAnsi="Sylfaen" w:eastAsia="Sylfaen" w:ascii="Sylfaen"/>
          <w:spacing w:val="35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է</w:t>
      </w:r>
      <w:r>
        <w:rPr>
          <w:rFonts w:cs="Sylfaen" w:hAnsi="Sylfaen" w:eastAsia="Sylfaen" w:ascii="Sylfaen"/>
          <w:spacing w:val="35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B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2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5</w:t>
      </w:r>
      <w:r>
        <w:rPr>
          <w:rFonts w:cs="Sylfaen" w:hAnsi="Sylfaen" w:eastAsia="Sylfaen" w:ascii="Sylfaen"/>
          <w:spacing w:val="3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աս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ի</w:t>
      </w:r>
      <w:r>
        <w:rPr>
          <w:rFonts w:cs="Sylfaen" w:hAnsi="Sylfaen" w:eastAsia="Sylfaen" w:ascii="Sylfaen"/>
          <w:spacing w:val="35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ր</w:t>
      </w:r>
      <w:r>
        <w:rPr>
          <w:rFonts w:cs="Sylfaen" w:hAnsi="Sylfaen" w:eastAsia="Sylfaen" w:ascii="Sylfaen"/>
          <w:spacing w:val="36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բետո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ձ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ն</w:t>
      </w:r>
      <w:r>
        <w:rPr>
          <w:rFonts w:cs="Sylfaen" w:hAnsi="Sylfaen" w:eastAsia="Sylfaen" w:ascii="Sylfaen"/>
          <w:spacing w:val="33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դ</w:t>
      </w:r>
      <w:r>
        <w:rPr>
          <w:rFonts w:cs="Sylfaen" w:hAnsi="Sylfaen" w:eastAsia="Sylfaen" w:ascii="Sylfaen"/>
          <w:spacing w:val="-4"/>
          <w:w w:val="100"/>
          <w:position w:val="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լը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՝</w:t>
      </w:r>
      <w:r>
        <w:rPr>
          <w:rFonts w:cs="Sylfaen" w:hAnsi="Sylfaen" w:eastAsia="Sylfaen" w:ascii="Sylfaen"/>
          <w:spacing w:val="34"/>
          <w:w w:val="100"/>
          <w:position w:val="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0"/>
          <w:sz w:val="22"/>
          <w:szCs w:val="22"/>
        </w:rPr>
        <w:t>300</w:t>
      </w:r>
      <w:r>
        <w:rPr>
          <w:rFonts w:cs="Sylfaen" w:hAnsi="Sylfaen" w:eastAsia="Sylfaen" w:ascii="Sylfaen"/>
          <w:spacing w:val="-5"/>
          <w:w w:val="100"/>
          <w:position w:val="0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  <w:t>0</w:t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lineRule="exact" w:line="280"/>
        <w:ind w:left="395" w:right="72"/>
      </w:pP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3"/>
          <w:szCs w:val="23"/>
        </w:rPr>
        <w:t>Պ</w:t>
      </w:r>
      <w:r>
        <w:rPr>
          <w:rFonts w:cs="Sylfaen" w:hAnsi="Sylfaen" w:eastAsia="Sylfaen" w:ascii="Sylfaen"/>
          <w:spacing w:val="-2"/>
          <w:w w:val="100"/>
          <w:position w:val="1"/>
          <w:sz w:val="23"/>
          <w:szCs w:val="23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)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։</w:t>
      </w:r>
      <w:r>
        <w:rPr>
          <w:rFonts w:cs="Sylfaen" w:hAnsi="Sylfaen" w:eastAsia="Sylfaen" w:ascii="Sylfaen"/>
          <w:spacing w:val="38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5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6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այ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պ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պա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ը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5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այ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՝</w:t>
      </w:r>
      <w:r>
        <w:rPr>
          <w:rFonts w:cs="Times New Roman" w:hAnsi="Times New Roman" w:eastAsia="Times New Roman" w:ascii="Times New Roman"/>
          <w:spacing w:val="-3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500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այ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98" w:lineRule="auto" w:line="324"/>
        <w:ind w:left="1000" w:right="811" w:hanging="566"/>
      </w:pP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յսմ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՝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յսմ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՝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II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օ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րը՝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1,0,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0,8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2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286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0,35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),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1,0,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զ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0,7,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Wingdings" w:hAnsi="Wingdings" w:eastAsia="Wingdings" w:ascii="Wingdings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փ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: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1000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մ։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2708"/>
      </w:pPr>
      <w:r>
        <w:pict>
          <v:shape type="#_x0000_t75" style="width:254.3pt;height:160.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96"/>
        <w:ind w:left="3665" w:right="3344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Նկ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․</w:t>
      </w:r>
      <w:r>
        <w:rPr>
          <w:rFonts w:cs="Times New Roman" w:hAnsi="Times New Roman" w:eastAsia="Times New Roman" w:ascii="Times New Roman"/>
          <w:b/>
          <w:i/>
          <w:spacing w:val="30"/>
          <w:w w:val="100"/>
          <w:sz w:val="20"/>
          <w:szCs w:val="20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աշ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խ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5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րդյ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6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lineRule="auto" w:line="323"/>
        <w:ind w:left="433" w:right="69" w:firstLine="622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մբ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(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)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7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]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432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:</w:t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Sylfaen" w:hAnsi="Sylfaen" w:eastAsia="Sylfaen" w:ascii="Sylfaen"/>
          <w:sz w:val="21"/>
          <w:szCs w:val="21"/>
        </w:rPr>
        <w:jc w:val="right"/>
        <w:ind w:right="112"/>
      </w:pP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ղյո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1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81"/>
        <w:ind w:left="1110" w:right="793"/>
      </w:pPr>
      <w:r>
        <w:rPr>
          <w:rFonts w:cs="Sylfaen" w:hAnsi="Sylfaen" w:eastAsia="Sylfaen" w:ascii="Sylfaen"/>
          <w:spacing w:val="-3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հե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ծ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5"/>
          <w:w w:val="93"/>
          <w:sz w:val="21"/>
          <w:szCs w:val="21"/>
        </w:rPr>
        <w:t>ս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լ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4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լ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այ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կա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8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տ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ծ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ք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ը</w:t>
      </w:r>
      <w:r>
        <w:rPr>
          <w:rFonts w:cs="Sylfaen" w:hAnsi="Sylfaen" w:eastAsia="Sylfaen" w:ascii="Sylfaen"/>
          <w:spacing w:val="17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11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ը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center"/>
        <w:spacing w:before="78"/>
        <w:ind w:left="4544" w:right="4226"/>
      </w:pPr>
      <w:r>
        <w:rPr>
          <w:rFonts w:cs="Sylfaen" w:hAnsi="Sylfaen" w:eastAsia="Sylfaen" w:ascii="Sylfaen"/>
          <w:spacing w:val="0"/>
          <w:w w:val="94"/>
          <w:sz w:val="21"/>
          <w:szCs w:val="21"/>
        </w:rPr>
        <w:t>(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րա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6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81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5"/>
                <w:szCs w:val="15"/>
              </w:rPr>
              <w:jc w:val="left"/>
              <w:spacing w:before="3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787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վա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24"/>
                <w:szCs w:val="24"/>
              </w:rPr>
              <w:jc w:val="left"/>
              <w:spacing w:before="13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970" w:right="990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center"/>
              <w:spacing w:lineRule="exact" w:line="280"/>
              <w:ind w:left="1155" w:right="1178"/>
            </w:pPr>
            <w:r>
              <w:rPr>
                <w:rFonts w:cs="Sylfaen" w:hAnsi="Sylfaen" w:eastAsia="Sylfaen" w:ascii="Sylfaen"/>
                <w:spacing w:val="0"/>
                <w:w w:val="96"/>
                <w:position w:val="1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7"/>
                <w:szCs w:val="17"/>
              </w:rPr>
              <w:jc w:val="left"/>
              <w:spacing w:before="3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925" w:right="946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Հե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center"/>
              <w:spacing w:lineRule="exact" w:line="300"/>
              <w:ind w:left="1155" w:right="1178"/>
            </w:pPr>
            <w:r>
              <w:rPr>
                <w:rFonts w:cs="Sylfaen" w:hAnsi="Sylfaen" w:eastAsia="Sylfaen" w:ascii="Sylfaen"/>
                <w:spacing w:val="0"/>
                <w:w w:val="96"/>
                <w:position w:val="1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w="97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8"/>
                <w:szCs w:val="18"/>
              </w:rPr>
              <w:jc w:val="left"/>
              <w:spacing w:before="5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1037" w:right="105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լ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center"/>
              <w:spacing w:lineRule="exact" w:line="280"/>
              <w:ind w:left="1155" w:right="1178"/>
            </w:pPr>
            <w:r>
              <w:rPr>
                <w:rFonts w:cs="Sylfaen" w:hAnsi="Sylfaen" w:eastAsia="Sylfaen" w:ascii="Sylfaen"/>
                <w:spacing w:val="0"/>
                <w:w w:val="96"/>
                <w:position w:val="1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3"/>
                <w:szCs w:val="23"/>
              </w:rPr>
            </w:r>
          </w:p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8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auto" w:line="235"/>
              <w:ind w:left="441" w:right="461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(1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96"/>
                <w:sz w:val="23"/>
                <w:szCs w:val="23"/>
              </w:rPr>
              <w:t>գծ</w:t>
            </w:r>
            <w:r>
              <w:rPr>
                <w:rFonts w:cs="Sylfaen" w:hAnsi="Sylfaen" w:eastAsia="Sylfaen" w:ascii="Sylfaen"/>
                <w:spacing w:val="0"/>
                <w:w w:val="95"/>
                <w:sz w:val="23"/>
                <w:szCs w:val="23"/>
              </w:rPr>
              <w:t>.</w:t>
            </w:r>
            <w:r>
              <w:rPr>
                <w:rFonts w:cs="Sylfaen" w:hAnsi="Sylfaen" w:eastAsia="Sylfaen" w:ascii="Sylfaen"/>
                <w:spacing w:val="0"/>
                <w:w w:val="95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95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հե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-14"/>
                <w:w w:val="100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6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1"/>
                <w:szCs w:val="11"/>
              </w:rPr>
              <w:jc w:val="left"/>
              <w:spacing w:before="3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auto" w:line="236"/>
              <w:ind w:left="114" w:right="134" w:hanging="1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(1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3"/>
                <w:szCs w:val="23"/>
              </w:rPr>
              <w:t>գծ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32"/>
                <w:w w:val="100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-12"/>
                <w:w w:val="100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6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</w:tr>
      <w:tr>
        <w:trPr>
          <w:trHeight w:val="410" w:hRule="exact"/>
        </w:trPr>
        <w:tc>
          <w:tcPr>
            <w:tcW w:w="2210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4"/>
              <w:ind w:left="551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0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4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</w:tc>
        <w:tc>
          <w:tcPr>
            <w:tcW w:w="94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4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</w:tc>
        <w:tc>
          <w:tcPr>
            <w:tcW w:w="970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8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15,0</w:t>
            </w:r>
          </w:p>
        </w:tc>
        <w:tc>
          <w:tcPr>
            <w:tcW w:w="2026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4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34,5</w:t>
            </w:r>
          </w:p>
        </w:tc>
        <w:tc>
          <w:tcPr>
            <w:tcW w:w="191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4"/>
              <w:ind w:left="723" w:right="72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39,6</w:t>
            </w:r>
          </w:p>
        </w:tc>
      </w:tr>
      <w:tr>
        <w:trPr>
          <w:trHeight w:val="794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52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2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4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40x40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К1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4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40x40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Б1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  <w:tr>
        <w:trPr>
          <w:trHeight w:val="401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556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Չոր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60x50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1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41,2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1"/>
              <w:ind w:left="723" w:right="72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61,4</w:t>
            </w:r>
          </w:p>
        </w:tc>
      </w:tr>
      <w:tr>
        <w:trPr>
          <w:trHeight w:val="792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47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Չոր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40x40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40x40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  <w:tr>
        <w:trPr>
          <w:trHeight w:val="418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8"/>
              <w:ind w:left="570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60x50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8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58,6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8"/>
              <w:ind w:left="723" w:right="72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70,3</w:t>
            </w:r>
          </w:p>
        </w:tc>
      </w:tr>
      <w:tr>
        <w:trPr>
          <w:trHeight w:val="792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1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  <w:tr>
        <w:trPr>
          <w:trHeight w:val="415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8"/>
              <w:ind w:left="606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ց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9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63,0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9"/>
              <w:ind w:left="723" w:right="72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72,7</w:t>
            </w:r>
          </w:p>
        </w:tc>
      </w:tr>
      <w:tr>
        <w:trPr>
          <w:trHeight w:val="792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00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ց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К1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Б1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  <w:tr>
        <w:trPr>
          <w:trHeight w:val="427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23"/>
              <w:ind w:left="613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23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66,7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23"/>
              <w:ind w:left="722" w:right="72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79,5</w:t>
            </w:r>
          </w:p>
        </w:tc>
      </w:tr>
      <w:tr>
        <w:trPr>
          <w:trHeight w:val="792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05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К1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Б2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  <w:tr>
        <w:trPr>
          <w:trHeight w:val="401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609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60x60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1"/>
              <w:ind w:left="778" w:right="77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82,1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before="11"/>
              <w:ind w:left="668" w:right="66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115,0</w:t>
            </w:r>
          </w:p>
        </w:tc>
      </w:tr>
      <w:tr>
        <w:trPr>
          <w:trHeight w:val="792" w:hRule="exact"/>
        </w:trPr>
        <w:tc>
          <w:tcPr>
            <w:tcW w:w="22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00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110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27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06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К2</w:t>
            </w:r>
          </w:p>
        </w:tc>
        <w:tc>
          <w:tcPr>
            <w:tcW w:w="94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1"/>
              <w:ind w:left="19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50x50</w:t>
            </w:r>
          </w:p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3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Б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97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202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831" w:right="834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  <w:tc>
          <w:tcPr>
            <w:tcW w:w="191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before="6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776" w:right="78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4,5</w:t>
            </w:r>
          </w:p>
        </w:tc>
      </w:tr>
    </w:tbl>
    <w:p>
      <w:pPr>
        <w:rPr>
          <w:rFonts w:cs="Sylfaen" w:hAnsi="Sylfaen" w:eastAsia="Sylfaen" w:ascii="Sylfaen"/>
          <w:sz w:val="21"/>
          <w:szCs w:val="21"/>
        </w:rPr>
        <w:jc w:val="left"/>
        <w:ind w:left="1150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0"/>
          <w:w w:val="94"/>
          <w:sz w:val="21"/>
          <w:szCs w:val="21"/>
        </w:rPr>
        <w:t>(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)*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-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լ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բ</w:t>
      </w:r>
      <w:r>
        <w:rPr>
          <w:rFonts w:cs="Sylfaen" w:hAnsi="Sylfaen" w:eastAsia="Sylfaen" w:ascii="Sylfaen"/>
          <w:spacing w:val="7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րբ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Աղ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.</w:t>
      </w:r>
      <w:r>
        <w:rPr>
          <w:rFonts w:cs="Sylfaen" w:hAnsi="Sylfaen" w:eastAsia="Sylfaen" w:ascii="Sylfaen"/>
          <w:spacing w:val="2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2–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2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2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2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ծ</w:t>
      </w:r>
      <w:r>
        <w:rPr>
          <w:rFonts w:cs="Sylfaen" w:hAnsi="Sylfaen" w:eastAsia="Sylfaen" w:ascii="Sylfaen"/>
          <w:spacing w:val="2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25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և</w:t>
      </w:r>
      <w:r>
        <w:rPr>
          <w:rFonts w:cs="Sylfaen" w:hAnsi="Sylfaen" w:eastAsia="Sylfaen" w:ascii="Sylfaen"/>
          <w:spacing w:val="2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2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սի</w:t>
      </w:r>
      <w:r>
        <w:rPr>
          <w:rFonts w:cs="Sylfaen" w:hAnsi="Sylfaen" w:eastAsia="Sylfaen" w:ascii="Sylfaen"/>
          <w:spacing w:val="2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2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ք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1" w:lineRule="atLeast" w:line="380"/>
        <w:ind w:left="433" w:right="70" w:firstLine="1"/>
        <w:sectPr>
          <w:pgMar w:header="717" w:footer="712" w:top="900" w:bottom="280" w:left="700" w:right="1020"/>
          <w:pgSz w:w="11920" w:h="16840"/>
        </w:sectPr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3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3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3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3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1688" w:right="-61"/>
      </w:pPr>
      <w:r>
        <w:rPr>
          <w:rFonts w:cs="Sylfaen" w:hAnsi="Sylfaen" w:eastAsia="Sylfaen" w:ascii="Sylfaen"/>
          <w:spacing w:val="-3"/>
          <w:w w:val="94"/>
          <w:sz w:val="21"/>
          <w:szCs w:val="21"/>
        </w:rPr>
        <w:t>Բ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13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մ</w:t>
      </w:r>
      <w:r>
        <w:rPr>
          <w:rFonts w:cs="Sylfaen" w:hAnsi="Sylfaen" w:eastAsia="Sylfaen" w:ascii="Sylfaen"/>
          <w:spacing w:val="-4"/>
          <w:w w:val="93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ան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5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ծ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խ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ս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ի</w:t>
      </w:r>
      <w:r>
        <w:rPr>
          <w:rFonts w:cs="Sylfaen" w:hAnsi="Sylfaen" w:eastAsia="Sylfaen" w:ascii="Sylfaen"/>
          <w:spacing w:val="5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մեմ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-3"/>
          <w:w w:val="93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3"/>
          <w:sz w:val="21"/>
          <w:szCs w:val="21"/>
        </w:rPr>
        <w:t>ո</w:t>
      </w:r>
      <w:r>
        <w:rPr>
          <w:rFonts w:cs="Sylfaen" w:hAnsi="Sylfaen" w:eastAsia="Sylfaen" w:ascii="Sylfaen"/>
          <w:spacing w:val="-2"/>
          <w:w w:val="93"/>
          <w:sz w:val="21"/>
          <w:szCs w:val="21"/>
        </w:rPr>
        <w:t>ւ</w:t>
      </w:r>
      <w:r>
        <w:rPr>
          <w:rFonts w:cs="Sylfaen" w:hAnsi="Sylfaen" w:eastAsia="Sylfaen" w:ascii="Sylfaen"/>
          <w:spacing w:val="0"/>
          <w:w w:val="93"/>
          <w:sz w:val="21"/>
          <w:szCs w:val="21"/>
        </w:rPr>
        <w:t>ն</w:t>
      </w:r>
      <w:r>
        <w:rPr>
          <w:rFonts w:cs="Sylfaen" w:hAnsi="Sylfaen" w:eastAsia="Sylfaen" w:ascii="Sylfaen"/>
          <w:spacing w:val="19"/>
          <w:w w:val="93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-13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4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100"/>
          <w:sz w:val="21"/>
          <w:szCs w:val="21"/>
        </w:rPr>
        <w:t>պ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արբ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4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ւ</w:t>
      </w:r>
      <w:r>
        <w:rPr>
          <w:rFonts w:cs="Sylfaen" w:hAnsi="Sylfaen" w:eastAsia="Sylfaen" w:ascii="Sylfaen"/>
          <w:spacing w:val="-3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-2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 w:lineRule="exact" w:line="260"/>
        <w:ind w:left="685"/>
      </w:pPr>
      <w:r>
        <w:rPr>
          <w:rFonts w:cs="Sylfaen" w:hAnsi="Sylfaen" w:eastAsia="Sylfaen" w:ascii="Sylfaen"/>
          <w:spacing w:val="0"/>
          <w:w w:val="94"/>
          <w:sz w:val="21"/>
          <w:szCs w:val="21"/>
        </w:rPr>
        <w:t>(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)*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-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լ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բ</w:t>
      </w:r>
      <w:r>
        <w:rPr>
          <w:rFonts w:cs="Sylfaen" w:hAnsi="Sylfaen" w:eastAsia="Sylfaen" w:ascii="Sylfaen"/>
          <w:spacing w:val="6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ք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մր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տ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րբ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94"/>
        <w:sectPr>
          <w:type w:val="continuous"/>
          <w:pgSz w:w="11920" w:h="16840"/>
          <w:pgMar w:top="900" w:bottom="280" w:left="700" w:right="1020"/>
          <w:cols w:num="2" w:equalWidth="off">
            <w:col w:w="8818" w:space="219"/>
            <w:col w:w="1163"/>
          </w:cols>
        </w:sectPr>
      </w:pPr>
      <w:r>
        <w:br w:type="column"/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ղյո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7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3" w:hRule="exact"/>
        </w:trPr>
        <w:tc>
          <w:tcPr>
            <w:tcW w:w="183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954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վա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</w:p>
        </w:tc>
        <w:tc>
          <w:tcPr>
            <w:tcW w:w="852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683" w:right="683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Բ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ետ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exact" w:line="300"/>
              <w:ind w:left="1325" w:right="132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-7"/>
                <w:w w:val="100"/>
                <w:position w:val="1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7"/>
                <w:sz w:val="13"/>
                <w:szCs w:val="13"/>
              </w:rPr>
              <w:t>3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1133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45" w:right="47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ն</w:t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lineRule="exact" w:line="280"/>
              <w:ind w:left="722" w:right="72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(1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3"/>
                <w:szCs w:val="23"/>
              </w:rPr>
              <w:t>գծ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.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36"/>
                <w:w w:val="100"/>
                <w:position w:val="1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),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exact" w:line="280"/>
              <w:ind w:left="1262" w:right="1262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-12"/>
                <w:w w:val="100"/>
                <w:position w:val="1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7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991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45" w:right="47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ն</w:t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lineRule="exact" w:line="300"/>
              <w:ind w:left="674" w:right="672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(1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3"/>
                <w:szCs w:val="23"/>
              </w:rPr>
              <w:t>գծ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.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36"/>
                <w:w w:val="100"/>
                <w:position w:val="1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հե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position w:val="1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),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exact" w:line="260"/>
              <w:ind w:left="1262" w:right="1262"/>
            </w:pPr>
            <w:r>
              <w:rPr>
                <w:rFonts w:cs="Sylfaen" w:hAnsi="Sylfaen" w:eastAsia="Sylfaen" w:ascii="Sylfaen"/>
                <w:spacing w:val="0"/>
                <w:w w:val="100"/>
                <w:position w:val="-1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-12"/>
                <w:w w:val="100"/>
                <w:position w:val="-1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5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6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45" w:right="47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ն</w:t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lineRule="exact" w:line="280"/>
              <w:ind w:left="938" w:right="939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լ</w:t>
            </w:r>
            <w:r>
              <w:rPr>
                <w:rFonts w:cs="Sylfaen" w:hAnsi="Sylfaen" w:eastAsia="Sylfaen" w:ascii="Sylfaen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Sylfaen" w:hAnsi="Sylfaen" w:eastAsia="Sylfaen" w:ascii="Sylfaen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3"/>
                <w:szCs w:val="23"/>
              </w:rPr>
              <w:t>մ</w:t>
            </w:r>
            <w:r>
              <w:rPr>
                <w:rFonts w:cs="Sylfaen" w:hAnsi="Sylfaen" w:eastAsia="Sylfaen" w:ascii="Sylfaen"/>
                <w:spacing w:val="0"/>
                <w:w w:val="100"/>
                <w:position w:val="7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-5"/>
                <w:w w:val="100"/>
                <w:position w:val="7"/>
                <w:sz w:val="13"/>
                <w:szCs w:val="1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),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Sylfaen" w:hAnsi="Sylfaen" w:eastAsia="Sylfaen" w:ascii="Sylfaen"/>
                <w:sz w:val="13"/>
                <w:szCs w:val="13"/>
              </w:rPr>
              <w:jc w:val="center"/>
              <w:spacing w:lineRule="exact" w:line="260"/>
              <w:ind w:left="1262" w:right="1262"/>
            </w:pP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սմ</w:t>
            </w:r>
            <w:r>
              <w:rPr>
                <w:rFonts w:cs="Sylfaen" w:hAnsi="Sylfaen" w:eastAsia="Sylfaen" w:ascii="Sylfaen"/>
                <w:spacing w:val="-12"/>
                <w:w w:val="100"/>
                <w:sz w:val="23"/>
                <w:szCs w:val="23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99"/>
                <w:position w:val="6"/>
                <w:sz w:val="13"/>
                <w:szCs w:val="13"/>
              </w:rPr>
              <w:t>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13"/>
                <w:szCs w:val="13"/>
              </w:rPr>
            </w:r>
          </w:p>
        </w:tc>
        <w:tc>
          <w:tcPr>
            <w:tcW w:w="85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left"/>
              <w:spacing w:before="87" w:lineRule="exact" w:line="280"/>
              <w:ind w:left="582" w:right="534" w:firstLine="110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Բ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ետ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բ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%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rFonts w:cs="Sylfaen" w:hAnsi="Sylfaen" w:eastAsia="Sylfaen" w:ascii="Sylfaen"/>
                <w:sz w:val="23"/>
                <w:szCs w:val="23"/>
              </w:rPr>
              <w:jc w:val="left"/>
              <w:spacing w:before="91" w:lineRule="exact" w:line="280"/>
              <w:ind w:left="553" w:right="507" w:firstLine="91"/>
            </w:pP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Մե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ղ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ծ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խ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բ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  <w:t>%</w:t>
            </w:r>
            <w:r>
              <w:rPr>
                <w:rFonts w:cs="Sylfaen" w:hAnsi="Sylfaen" w:eastAsia="Sylfaen" w:ascii="Sylfaen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  <w:textDirection w:val="btLr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spacing w:lineRule="auto" w:line="245"/>
              <w:ind w:left="433" w:right="437" w:firstLine="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տ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մ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պ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բ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ժ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1"/>
                <w:w w:val="100"/>
                <w:sz w:val="22"/>
                <w:szCs w:val="22"/>
              </w:rPr>
              <w:t>եր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ind w:left="1015" w:right="1012"/>
            </w:pPr>
            <w:r>
              <w:rPr>
                <w:rFonts w:cs="Sylfaen" w:hAnsi="Sylfaen" w:eastAsia="Sylfaen" w:ascii="Sylfaen"/>
                <w:spacing w:val="2"/>
                <w:w w:val="100"/>
                <w:position w:val="2"/>
                <w:sz w:val="22"/>
                <w:szCs w:val="22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0"/>
                <w:sz w:val="14"/>
                <w:szCs w:val="14"/>
              </w:rPr>
              <w:t>x,</w:t>
            </w:r>
            <w:r>
              <w:rPr>
                <w:rFonts w:cs="Times New Roman" w:hAnsi="Times New Roman" w:eastAsia="Times New Roman" w:ascii="Times New Roman"/>
                <w:b/>
                <w:i/>
                <w:spacing w:val="20"/>
                <w:w w:val="100"/>
                <w:position w:val="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position w:val="0"/>
                <w:sz w:val="14"/>
                <w:szCs w:val="1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position w:val="2"/>
                <w:sz w:val="22"/>
                <w:szCs w:val="22"/>
              </w:rPr>
              <w:t>)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position w:val="2"/>
                <w:sz w:val="22"/>
                <w:szCs w:val="22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position w:val="2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position w:val="2"/>
                <w:sz w:val="22"/>
                <w:szCs w:val="22"/>
              </w:rPr>
              <w:t>վ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1838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4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52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377,5</w:t>
            </w:r>
          </w:p>
        </w:tc>
        <w:tc>
          <w:tcPr>
            <w:tcW w:w="1133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39,6</w:t>
            </w:r>
          </w:p>
        </w:tc>
        <w:tc>
          <w:tcPr>
            <w:tcW w:w="991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4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34,50</w:t>
            </w:r>
          </w:p>
        </w:tc>
        <w:tc>
          <w:tcPr>
            <w:tcW w:w="994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15,8</w:t>
            </w:r>
          </w:p>
        </w:tc>
        <w:tc>
          <w:tcPr>
            <w:tcW w:w="850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40,3</w:t>
            </w:r>
          </w:p>
        </w:tc>
        <w:tc>
          <w:tcPr>
            <w:tcW w:w="994" w:type="dxa"/>
            <w:vMerge w:val="restart"/>
            <w:tcBorders>
              <w:top w:val="single" w:sz="12" w:space="0" w:color="666666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-28,0</w:t>
            </w:r>
          </w:p>
        </w:tc>
        <w:tc>
          <w:tcPr>
            <w:tcW w:w="1416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3"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0,482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0,489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55"/>
            </w:pP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ք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ա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225,1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115,3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4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41,92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3"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0,409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0,456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26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Չոր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566,5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61,4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41,2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15,8</w:t>
            </w:r>
          </w:p>
        </w:tc>
        <w:tc>
          <w:tcPr>
            <w:tcW w:w="850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42,1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58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-14,0</w:t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5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0,443</w:t>
            </w:r>
          </w:p>
        </w:tc>
      </w:tr>
      <w:tr>
        <w:trPr>
          <w:trHeight w:val="298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0,451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60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Չոր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ս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327,6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139,4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4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61,25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3"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0,429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3"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0,471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83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745,6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70,3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58,6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66,4</w:t>
            </w:r>
          </w:p>
        </w:tc>
        <w:tc>
          <w:tcPr>
            <w:tcW w:w="850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41,5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-1,0</w:t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0,584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0,596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4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ի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ն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գ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435,6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191,3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4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61,25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2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0,540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0,590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21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ց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916,1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72,7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63,0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15,8</w:t>
            </w:r>
          </w:p>
        </w:tc>
        <w:tc>
          <w:tcPr>
            <w:tcW w:w="850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42,8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0,1</w:t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0,708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0,723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98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13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Վ</w:t>
            </w: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ե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ց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523,8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191,3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41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61,25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0,652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8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22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0,711</w:t>
            </w:r>
          </w:p>
        </w:tc>
      </w:tr>
      <w:tr>
        <w:trPr>
          <w:trHeight w:val="355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26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1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1068,7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6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79,5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66,7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15,8</w:t>
            </w:r>
          </w:p>
        </w:tc>
        <w:tc>
          <w:tcPr>
            <w:tcW w:w="850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42,8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16,0</w:t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29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0,833</w:t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0,852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41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17"/>
            </w:pPr>
            <w:r>
              <w:rPr>
                <w:rFonts w:cs="Sylfaen" w:hAnsi="Sylfaen" w:eastAsia="Sylfaen" w:ascii="Sylfaen"/>
                <w:spacing w:val="-2"/>
                <w:w w:val="100"/>
                <w:sz w:val="22"/>
                <w:szCs w:val="22"/>
              </w:rPr>
              <w:t>Յ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ար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611,1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191,3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69,7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22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0,764</w:t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0,832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24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421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1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1210,7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115,0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82,1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6"/>
                <w:szCs w:val="16"/>
              </w:rPr>
              <w:jc w:val="left"/>
              <w:spacing w:before="1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15,8</w:t>
            </w:r>
          </w:p>
        </w:tc>
        <w:tc>
          <w:tcPr>
            <w:tcW w:w="850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2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42,3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9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25,1</w:t>
            </w:r>
          </w:p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12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0,873</w:t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0,894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10" w:hRule="exact"/>
        </w:trPr>
        <w:tc>
          <w:tcPr>
            <w:tcW w:w="1838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15"/>
            </w:pP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Ո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ւ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թ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հա</w:t>
            </w:r>
            <w:r>
              <w:rPr>
                <w:rFonts w:cs="Sylfaen" w:hAnsi="Sylfaen" w:eastAsia="Sylfaen" w:ascii="Sylfaen"/>
                <w:spacing w:val="-1"/>
                <w:w w:val="100"/>
                <w:sz w:val="22"/>
                <w:szCs w:val="22"/>
              </w:rPr>
              <w:t>ր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Sylfaen" w:hAnsi="Sylfaen" w:eastAsia="Sylfaen" w:ascii="Sylfaen"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cs="Sylfaen" w:hAnsi="Sylfaen" w:eastAsia="Sylfaen" w:ascii="Sylfaen"/>
                <w:spacing w:val="-4"/>
                <w:w w:val="100"/>
                <w:sz w:val="22"/>
                <w:szCs w:val="22"/>
              </w:rPr>
              <w:t>Կ</w:t>
            </w: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)*</w:t>
            </w:r>
          </w:p>
        </w:tc>
        <w:tc>
          <w:tcPr>
            <w:tcW w:w="852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172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698,4</w:t>
            </w:r>
          </w:p>
        </w:tc>
        <w:tc>
          <w:tcPr>
            <w:tcW w:w="1133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313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222,9</w:t>
            </w:r>
          </w:p>
        </w:tc>
        <w:tc>
          <w:tcPr>
            <w:tcW w:w="991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ind w:left="297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69,7</w:t>
            </w:r>
          </w:p>
        </w:tc>
        <w:tc>
          <w:tcPr>
            <w:tcW w:w="994" w:type="dxa"/>
            <w:vMerge w:val="restart"/>
            <w:tcBorders>
              <w:top w:val="single" w:sz="5" w:space="0" w:color="999999"/>
              <w:left w:val="single" w:sz="5" w:space="0" w:color="999999"/>
              <w:right w:val="single" w:sz="5" w:space="0" w:color="999999"/>
            </w:tcBorders>
          </w:tcPr>
          <w:p>
            <w:pPr>
              <w:rPr>
                <w:sz w:val="15"/>
                <w:szCs w:val="15"/>
              </w:rPr>
              <w:jc w:val="left"/>
              <w:spacing w:before="7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center"/>
              <w:ind w:left="318" w:right="31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2,9</w:t>
            </w:r>
          </w:p>
        </w:tc>
        <w:tc>
          <w:tcPr>
            <w:tcW w:w="850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before="5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sz w:val="22"/>
                <w:szCs w:val="22"/>
              </w:rPr>
              <w:t>0,877</w:t>
            </w:r>
          </w:p>
        </w:tc>
      </w:tr>
      <w:tr>
        <w:trPr>
          <w:trHeight w:val="300" w:hRule="exact"/>
        </w:trPr>
        <w:tc>
          <w:tcPr>
            <w:tcW w:w="1838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2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133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1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850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994" w:type="dxa"/>
            <w:vMerge w:val=""/>
            <w:tcBorders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/>
        </w:tc>
        <w:tc>
          <w:tcPr>
            <w:tcW w:w="1416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>
            <w:pPr>
              <w:rPr>
                <w:rFonts w:cs="Sylfaen" w:hAnsi="Sylfaen" w:eastAsia="Sylfaen" w:ascii="Sylfaen"/>
                <w:sz w:val="22"/>
                <w:szCs w:val="22"/>
              </w:rPr>
              <w:jc w:val="left"/>
              <w:spacing w:lineRule="exact" w:line="280"/>
              <w:ind w:left="455"/>
            </w:pPr>
            <w:r>
              <w:rPr>
                <w:rFonts w:cs="Sylfaen" w:hAnsi="Sylfaen" w:eastAsia="Sylfaen" w:ascii="Sylfaen"/>
                <w:spacing w:val="0"/>
                <w:w w:val="100"/>
                <w:position w:val="1"/>
                <w:sz w:val="22"/>
                <w:szCs w:val="22"/>
              </w:rPr>
              <w:t>0,954</w:t>
            </w:r>
            <w:r>
              <w:rPr>
                <w:rFonts w:cs="Sylfaen" w:hAnsi="Sylfaen" w:eastAsia="Sylfaen" w:ascii="Sylfaen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lineRule="exact" w:line="280"/>
        <w:ind w:left="999"/>
      </w:pP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զ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թ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4" w:lineRule="auto" w:line="276"/>
        <w:ind w:left="433" w:right="70" w:firstLine="566"/>
        <w:sectPr>
          <w:type w:val="continuous"/>
          <w:pgSz w:w="11920" w:h="16840"/>
          <w:pgMar w:top="900" w:bottom="280" w:left="700" w:right="1020"/>
        </w:sectPr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ճ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եք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Sylfaen" w:hAnsi="Sylfaen" w:eastAsia="Sylfaen" w:ascii="Sylfaen"/>
          <w:sz w:val="23"/>
          <w:szCs w:val="23"/>
        </w:rPr>
        <w:jc w:val="center"/>
        <w:spacing w:lineRule="exact" w:line="300"/>
        <w:ind w:left="395" w:right="77"/>
      </w:pP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ռ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մբ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լ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4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4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0,3</w:t>
      </w:r>
      <w:r>
        <w:rPr>
          <w:rFonts w:cs="Sylfaen" w:hAnsi="Sylfaen" w:eastAsia="Sylfaen" w:ascii="Sylfaen"/>
          <w:spacing w:val="0"/>
          <w:w w:val="100"/>
          <w:position w:val="1"/>
          <w:sz w:val="23"/>
          <w:szCs w:val="23"/>
        </w:rPr>
        <w:t>%</w:t>
      </w:r>
      <w:r>
        <w:rPr>
          <w:rFonts w:cs="Sylfaen" w:hAnsi="Sylfaen" w:eastAsia="Sylfaen" w:ascii="Sylfaen"/>
          <w:spacing w:val="47"/>
          <w:w w:val="100"/>
          <w:position w:val="1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սկ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2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position w:val="1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position w:val="1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position w:val="1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3"/>
          <w:w w:val="100"/>
          <w:position w:val="1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position w:val="1"/>
          <w:sz w:val="22"/>
          <w:szCs w:val="22"/>
        </w:rPr>
        <w:t>28,</w:t>
      </w:r>
      <w:r>
        <w:rPr>
          <w:rFonts w:cs="Sylfaen" w:hAnsi="Sylfaen" w:eastAsia="Sylfaen" w:ascii="Sylfaen"/>
          <w:spacing w:val="-2"/>
          <w:w w:val="100"/>
          <w:position w:val="1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96"/>
          <w:position w:val="1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position w:val="0"/>
          <w:sz w:val="23"/>
          <w:szCs w:val="23"/>
        </w:rPr>
      </w:r>
    </w:p>
    <w:p>
      <w:pPr>
        <w:rPr>
          <w:rFonts w:cs="Sylfaen" w:hAnsi="Sylfaen" w:eastAsia="Sylfaen" w:ascii="Sylfaen"/>
          <w:sz w:val="22"/>
          <w:szCs w:val="22"/>
        </w:rPr>
        <w:jc w:val="both"/>
        <w:spacing w:before="28" w:lineRule="auto" w:line="266"/>
        <w:ind w:left="433" w:right="67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ս։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`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42,1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38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-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4,0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 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2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լո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41,5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1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2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1,0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4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ս։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49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-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0,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23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մ։</w:t>
      </w:r>
      <w:r>
        <w:rPr>
          <w:rFonts w:cs="Sylfaen" w:hAnsi="Sylfaen" w:eastAsia="Sylfaen" w:ascii="Sylfaen"/>
          <w:spacing w:val="3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ել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42,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8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աղ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16,0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5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42,3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25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սկ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՝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25,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%</w:t>
      </w:r>
      <w:r>
        <w:rPr>
          <w:rFonts w:cs="Sylfaen" w:hAnsi="Sylfaen" w:eastAsia="Sylfaen" w:ascii="Sylfaen"/>
          <w:spacing w:val="0"/>
          <w:w w:val="100"/>
          <w:sz w:val="23"/>
          <w:szCs w:val="23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ք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-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լ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ջա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ը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վ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։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2"/>
          <w:szCs w:val="22"/>
        </w:rPr>
        <w:jc w:val="left"/>
        <w:ind w:left="999"/>
      </w:pP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թյ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ցա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կ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93"/>
        <w:ind w:left="538" w:right="7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266.132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800.20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b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стале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бето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ые.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9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124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before="45"/>
        <w:ind w:left="533" w:right="73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 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5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ղ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պ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021,</w:t>
      </w:r>
      <w:r>
        <w:rPr>
          <w:rFonts w:cs="Sylfaen" w:hAnsi="Sylfaen" w:eastAsia="Sylfaen" w:ascii="Sylfaen"/>
          <w:spacing w:val="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202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4"/>
        <w:ind w:left="999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ջ։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538" w:right="7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Мета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чес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ие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нстр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кции: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рс: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еб.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особ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99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еде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др.;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да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687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0" w:lineRule="auto" w:line="275"/>
        <w:ind w:left="999" w:right="76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оп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иток,</w:t>
      </w:r>
      <w:r>
        <w:rPr>
          <w:rFonts w:cs="Times New Roman" w:hAnsi="Times New Roman" w:eastAsia="Times New Roman" w:ascii="Times New Roman"/>
          <w:b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рта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ный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2015: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одст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ате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ю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тро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ое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460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75"/>
        <w:ind w:left="999" w:right="77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обро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бето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соор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ем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ро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ЛИ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АСВ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014,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77"/>
        <w:ind w:left="999" w:right="76" w:hanging="425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Мет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ол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ель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тов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для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та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обето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ель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состо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538" w:right="7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ерн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b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ых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рас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етах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стер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Уль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2012,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9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before="45"/>
        <w:ind w:left="537" w:right="78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8]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 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I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I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6.0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–</w:t>
      </w:r>
      <w:r>
        <w:rPr>
          <w:rFonts w:cs="Sylfaen" w:hAnsi="Sylfaen" w:eastAsia="Sylfaen" w:ascii="Sylfaen"/>
          <w:spacing w:val="1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b/>
          <w:spacing w:val="1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Ս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1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2006,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4"/>
        <w:ind w:left="999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63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ջ։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before="44"/>
        <w:ind w:left="537" w:right="75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9]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 </w:t>
      </w:r>
      <w:r>
        <w:rPr>
          <w:rFonts w:cs="Sylfaen" w:hAnsi="Sylfaen" w:eastAsia="Sylfaen" w:ascii="Sylfaen"/>
          <w:spacing w:val="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20.0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4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դի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ծ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4"/>
        <w:ind w:left="999"/>
      </w:pPr>
      <w:r>
        <w:rPr>
          <w:rFonts w:cs="Sylfaen" w:hAnsi="Sylfaen" w:eastAsia="Sylfaen" w:ascii="Sylfaen"/>
          <w:spacing w:val="0"/>
          <w:w w:val="100"/>
          <w:sz w:val="22"/>
          <w:szCs w:val="22"/>
        </w:rPr>
        <w:t>2020,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93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ջ։</w:t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before="44"/>
        <w:ind w:left="533" w:right="71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10]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Է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․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Խ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չ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ռ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6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ժ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8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«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Գ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յ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»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27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.,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1"/>
        <w:ind w:left="1000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2001,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320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ջ։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57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11]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иП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2.01.0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85*.</w:t>
      </w:r>
      <w:r>
        <w:rPr>
          <w:rFonts w:cs="Times New Roman" w:hAnsi="Times New Roman" w:eastAsia="Times New Roman" w:ascii="Times New Roman"/>
          <w:b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де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Ф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ГУП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ЦПП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05,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44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rFonts w:cs="Sylfaen" w:hAnsi="Sylfaen" w:eastAsia="Sylfaen" w:ascii="Sylfaen"/>
          <w:sz w:val="22"/>
          <w:szCs w:val="22"/>
        </w:rPr>
        <w:jc w:val="center"/>
        <w:spacing w:before="45"/>
        <w:ind w:left="533" w:right="71"/>
      </w:pPr>
      <w:r>
        <w:rPr>
          <w:rFonts w:cs="Sylfaen" w:hAnsi="Sylfaen" w:eastAsia="Sylfaen" w:ascii="Sylfaen"/>
          <w:spacing w:val="-1"/>
          <w:w w:val="100"/>
          <w:sz w:val="22"/>
          <w:szCs w:val="22"/>
        </w:rPr>
        <w:t>[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12]</w:t>
      </w:r>
      <w:r>
        <w:rPr>
          <w:rFonts w:cs="Sylfaen" w:hAnsi="Sylfaen" w:eastAsia="Sylfaen" w:ascii="Sylfaen"/>
          <w:spacing w:val="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Հ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49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5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0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-4"/>
          <w:w w:val="100"/>
          <w:sz w:val="22"/>
          <w:szCs w:val="22"/>
        </w:rPr>
        <w:t>-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1.</w:t>
      </w:r>
      <w:r>
        <w:rPr>
          <w:rFonts w:cs="Sylfaen" w:hAnsi="Sylfaen" w:eastAsia="Sylfaen" w:ascii="Sylfaen"/>
          <w:spacing w:val="5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53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աթ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բ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տ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5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ստ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ւ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ց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․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շ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ի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րա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կ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ո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մ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</w:p>
    <w:p>
      <w:pPr>
        <w:rPr>
          <w:rFonts w:cs="Sylfaen" w:hAnsi="Sylfaen" w:eastAsia="Sylfaen" w:ascii="Sylfaen"/>
          <w:sz w:val="22"/>
          <w:szCs w:val="22"/>
        </w:rPr>
        <w:jc w:val="left"/>
        <w:spacing w:before="44"/>
        <w:ind w:left="999"/>
      </w:pPr>
      <w:r>
        <w:rPr>
          <w:rFonts w:cs="Sylfaen" w:hAnsi="Sylfaen" w:eastAsia="Sylfaen" w:ascii="Sylfaen"/>
          <w:spacing w:val="1"/>
          <w:w w:val="100"/>
          <w:sz w:val="22"/>
          <w:szCs w:val="22"/>
        </w:rPr>
        <w:t>Ե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ր</w:t>
      </w:r>
      <w:r>
        <w:rPr>
          <w:rFonts w:cs="Sylfaen" w:hAnsi="Sylfaen" w:eastAsia="Sylfaen" w:ascii="Sylfaen"/>
          <w:spacing w:val="-3"/>
          <w:w w:val="100"/>
          <w:sz w:val="22"/>
          <w:szCs w:val="22"/>
        </w:rPr>
        <w:t>և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ա</w:t>
      </w:r>
      <w:r>
        <w:rPr>
          <w:rFonts w:cs="Sylfaen" w:hAnsi="Sylfaen" w:eastAsia="Sylfaen" w:ascii="Sylfaen"/>
          <w:spacing w:val="-1"/>
          <w:w w:val="100"/>
          <w:sz w:val="22"/>
          <w:szCs w:val="22"/>
        </w:rPr>
        <w:t>ն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202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1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,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213</w:t>
      </w:r>
      <w:r>
        <w:rPr>
          <w:rFonts w:cs="Sylfaen" w:hAnsi="Sylfaen" w:eastAsia="Sylfaen" w:ascii="Sylfaen"/>
          <w:spacing w:val="-2"/>
          <w:w w:val="100"/>
          <w:sz w:val="22"/>
          <w:szCs w:val="22"/>
        </w:rPr>
        <w:t> </w:t>
      </w:r>
      <w:r>
        <w:rPr>
          <w:rFonts w:cs="Sylfaen" w:hAnsi="Sylfaen" w:eastAsia="Sylfaen" w:ascii="Sylfaen"/>
          <w:spacing w:val="1"/>
          <w:w w:val="100"/>
          <w:sz w:val="22"/>
          <w:szCs w:val="22"/>
        </w:rPr>
        <w:t>է</w:t>
      </w:r>
      <w:r>
        <w:rPr>
          <w:rFonts w:cs="Sylfaen" w:hAnsi="Sylfaen" w:eastAsia="Sylfaen" w:ascii="Sylfaen"/>
          <w:spacing w:val="0"/>
          <w:w w:val="100"/>
          <w:sz w:val="22"/>
          <w:szCs w:val="22"/>
        </w:rPr>
        <w:t>ջ։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6"/>
        <w:ind w:left="538" w:right="79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13]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иП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2.03.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*.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ето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ые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обе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ые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стр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Мо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НИИЖ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Госс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оя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Р,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99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1989,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73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с.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275"/>
        <w:ind w:left="853" w:right="537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ОП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СТА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ЗО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Ц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МЕ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876" w:right="3558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ан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йк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ич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Меср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ян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/>
        <w:ind w:left="1593" w:right="1276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ацио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л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ь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ный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ун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ве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тет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х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текту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ы</w:t>
      </w:r>
      <w:r>
        <w:rPr>
          <w:rFonts w:cs="Times New Roman" w:hAnsi="Times New Roman" w:eastAsia="Times New Roman" w:ascii="Times New Roman"/>
          <w:i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рои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тел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ь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ства</w:t>
      </w:r>
      <w:r>
        <w:rPr>
          <w:rFonts w:cs="Times New Roman" w:hAnsi="Times New Roman" w:eastAsia="Times New Roman" w:ascii="Times New Roman"/>
          <w:i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мен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ии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Ер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ев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н,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/>
        <w:ind w:left="3904" w:right="3588"/>
      </w:pPr>
      <w:hyperlink r:id="rId8"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ana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an99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auto" w:line="277"/>
        <w:ind w:left="433" w:right="75" w:firstLine="677"/>
        <w:sectPr>
          <w:pgMar w:header="717" w:footer="712" w:top="900" w:bottom="280" w:left="700" w:right="1020"/>
          <w:pgSz w:w="11920" w:h="16840"/>
        </w:sectPr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влен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ализ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рех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ил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ий</w:t>
      </w:r>
      <w:r>
        <w:rPr>
          <w:rFonts w:cs="Times New Roman" w:hAnsi="Times New Roman" w:eastAsia="Times New Roman" w:ascii="Times New Roman"/>
          <w:i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исполь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ием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кой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ги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кой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ур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прив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ия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пер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коса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ей</w:t>
      </w:r>
      <w:r>
        <w:rPr>
          <w:rFonts w:cs="Times New Roman" w:hAnsi="Times New Roman" w:eastAsia="Times New Roman" w:ascii="Times New Roman"/>
          <w:i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соо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вие</w:t>
      </w:r>
      <w:r>
        <w:rPr>
          <w:rFonts w:cs="Times New Roman" w:hAnsi="Times New Roman" w:eastAsia="Times New Roman" w:ascii="Times New Roman"/>
          <w:i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75"/>
        <w:ind w:left="432" w:right="7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сей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ич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ски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вую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пров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ав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ет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оп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рукций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ческ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оч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зре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сь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уче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гор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ей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ческой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гру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ки.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езуль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ого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лиза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по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азали,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уры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пол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чаю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чки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ериа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л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ач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ая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ь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Таким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схе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ах,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лизк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ой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расче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ой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е,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чес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ой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очки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реко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пр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ие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сис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ал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кцией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з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я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в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ыш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ш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й.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 w:lineRule="auto" w:line="277"/>
        <w:ind w:left="433" w:right="75" w:firstLine="566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лю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евые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слова: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ая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а,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ей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с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ая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аг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узка,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ж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елезо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б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д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к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о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ч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х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э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ле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ов,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н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есу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щ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ие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сис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е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м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ы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auto" w:line="325"/>
        <w:ind w:left="1057" w:right="741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DETER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TEEL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NF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RCE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NCRE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TRUC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1"/>
        <w:ind w:left="4320" w:right="400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opyan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2"/>
        <w:ind w:left="2049" w:right="1732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ive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ity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99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82"/>
        <w:ind w:left="3904" w:right="3588"/>
      </w:pPr>
      <w:hyperlink r:id="rId9"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ana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an99</w:t>
        </w:r>
        <w:r>
          <w:rPr>
            <w:rFonts w:cs="Times New Roman" w:hAnsi="Times New Roman" w:eastAsia="Times New Roman" w:ascii="Times New Roman"/>
            <w:i/>
            <w:spacing w:val="-1"/>
            <w:w w:val="99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99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2"/>
            <w:w w:val="99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99"/>
            <w:sz w:val="20"/>
            <w:szCs w:val="2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324"/>
        <w:ind w:left="433" w:right="74" w:firstLine="566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ght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ory</w:t>
      </w:r>
      <w:r>
        <w:rPr>
          <w:rFonts w:cs="Times New Roman" w:hAnsi="Times New Roman" w:eastAsia="Times New Roman" w:ascii="Times New Roman"/>
          <w:i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ace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ance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pub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ced</w:t>
      </w:r>
      <w:r>
        <w:rPr>
          <w:rFonts w:cs="Times New Roman" w:hAnsi="Times New Roman" w:eastAsia="Times New Roman" w:ascii="Times New Roman"/>
          <w:i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i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rom</w:t>
      </w:r>
      <w:r>
        <w:rPr>
          <w:rFonts w:cs="Times New Roman" w:hAnsi="Times New Roman" w:eastAsia="Times New Roman" w:ascii="Times New Roman"/>
          <w:i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hod,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rce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i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oor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Thus,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gn</w:t>
      </w:r>
      <w:r>
        <w:rPr>
          <w:rFonts w:cs="Times New Roman" w:hAnsi="Times New Roman" w:eastAsia="Times New Roman" w:ascii="Times New Roman"/>
          <w:i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ended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ced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i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"/>
        <w:ind w:left="999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2"/>
          <w:szCs w:val="22"/>
        </w:rPr>
        <w:t>ord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oad,</w:t>
      </w:r>
      <w:r>
        <w:rPr>
          <w:rFonts w:cs="Times New Roman" w:hAnsi="Times New Roman" w:eastAsia="Times New Roman" w:ascii="Times New Roman"/>
          <w:i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rced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hod,</w:t>
      </w:r>
      <w:r>
        <w:rPr>
          <w:rFonts w:cs="Times New Roman" w:hAnsi="Times New Roman" w:eastAsia="Times New Roman" w:ascii="Times New Roman"/>
          <w:i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7"/>
        <w:ind w:left="433" w:right="9046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sys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999"/>
      </w:pPr>
      <w:r>
        <w:rPr>
          <w:rFonts w:cs="Sylfaen" w:hAnsi="Sylfaen" w:eastAsia="Sylfaen" w:ascii="Sylfaen"/>
          <w:spacing w:val="-3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րոպ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6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3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5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2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1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(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ՀՀ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-5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ք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․</w:t>
      </w:r>
      <w:r>
        <w:rPr>
          <w:rFonts w:cs="Times New Roman" w:hAnsi="Times New Roman" w:eastAsia="Times New Roman" w:ascii="Times New Roman"/>
          <w:i/>
          <w:spacing w:val="14"/>
          <w:w w:val="100"/>
          <w:sz w:val="20"/>
          <w:szCs w:val="20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և</w:t>
      </w:r>
      <w:r>
        <w:rPr>
          <w:rFonts w:cs="Sylfaen" w:hAnsi="Sylfaen" w:eastAsia="Sylfaen" w:ascii="Sylfaen"/>
          <w:spacing w:val="2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)</w:t>
      </w:r>
      <w:r>
        <w:rPr>
          <w:rFonts w:cs="Sylfaen" w:hAnsi="Sylfaen" w:eastAsia="Sylfaen" w:ascii="Sylfaen"/>
          <w:spacing w:val="42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-</w:t>
      </w:r>
      <w:r>
        <w:rPr>
          <w:rFonts w:cs="Sylfaen" w:hAnsi="Sylfaen" w:eastAsia="Sylfaen" w:ascii="Sylfaen"/>
          <w:spacing w:val="9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Ճ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Հ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Շ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2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3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ց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ի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»</w:t>
      </w:r>
      <w:r>
        <w:rPr>
          <w:rFonts w:cs="Sylfaen" w:hAnsi="Sylfaen" w:eastAsia="Sylfaen" w:ascii="Sylfaen"/>
          <w:spacing w:val="2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մբիո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,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1"/>
          <w:w w:val="94"/>
          <w:sz w:val="21"/>
          <w:szCs w:val="21"/>
        </w:rPr>
        <w:t>մ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գի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4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(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+374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)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9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8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26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8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426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,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hyperlink r:id="rId10"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e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sr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-1"/>
            <w:w w:val="100"/>
            <w:sz w:val="21"/>
            <w:szCs w:val="21"/>
          </w:rPr>
          <w:t>p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y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ar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n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9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@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g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ai</w:t>
        </w:r>
        <w:r>
          <w:rPr>
            <w:rFonts w:cs="Sylfaen" w:hAnsi="Sylfaen" w:eastAsia="Sylfaen" w:ascii="Sylfaen"/>
            <w:spacing w:val="1"/>
            <w:w w:val="100"/>
            <w:sz w:val="21"/>
            <w:szCs w:val="21"/>
          </w:rPr>
          <w:t>l.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c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o</w:t>
        </w:r>
        <w:r>
          <w:rPr>
            <w:rFonts w:cs="Sylfaen" w:hAnsi="Sylfaen" w:eastAsia="Sylfaen" w:ascii="Sylfaen"/>
            <w:spacing w:val="0"/>
            <w:w w:val="100"/>
            <w:sz w:val="21"/>
            <w:szCs w:val="21"/>
          </w:rPr>
          <w:t>m</w:t>
        </w:r>
      </w:hyperlink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 w:lineRule="auto" w:line="323"/>
        <w:ind w:left="999" w:right="81"/>
      </w:pPr>
      <w:r>
        <w:rPr>
          <w:rFonts w:cs="Times New Roman" w:hAnsi="Times New Roman" w:eastAsia="Times New Roman" w:ascii="Times New Roman"/>
          <w:b/>
          <w:i/>
          <w:spacing w:val="-2"/>
          <w:w w:val="100"/>
          <w:sz w:val="20"/>
          <w:szCs w:val="20"/>
        </w:rPr>
        <w:t>Мес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п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0"/>
          <w:szCs w:val="20"/>
        </w:rPr>
        <w:t>я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b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b/>
          <w:i/>
          <w:spacing w:val="-2"/>
          <w:w w:val="100"/>
          <w:sz w:val="20"/>
          <w:szCs w:val="20"/>
        </w:rPr>
        <w:t>м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b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й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b/>
          <w:i/>
          <w:spacing w:val="-3"/>
          <w:w w:val="100"/>
          <w:sz w:val="20"/>
          <w:szCs w:val="20"/>
        </w:rPr>
        <w:t>ви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ч</w:t>
      </w:r>
      <w:r>
        <w:rPr>
          <w:rFonts w:cs="Times New Roman" w:hAnsi="Times New Roman" w:eastAsia="Times New Roman" w:ascii="Times New Roman"/>
          <w:b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в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н)</w:t>
      </w:r>
      <w:r>
        <w:rPr>
          <w:rFonts w:cs="Times New Roman" w:hAnsi="Times New Roman" w:eastAsia="Times New Roman" w:ascii="Times New Roman"/>
          <w:i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У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ф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д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рои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л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ь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ы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е</w:t>
      </w:r>
      <w:r>
        <w:rPr>
          <w:rFonts w:cs="Times New Roman" w:hAnsi="Times New Roman" w:eastAsia="Times New Roman" w:ascii="Times New Roman"/>
          <w:i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о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р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у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к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ции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”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м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а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г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и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с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ра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н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т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374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98268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26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-13"/>
          <w:w w:val="100"/>
          <w:sz w:val="20"/>
          <w:szCs w:val="20"/>
        </w:rPr>
        <w:t> </w:t>
      </w:r>
      <w:hyperlink r:id="rId11"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an99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 w:lineRule="auto" w:line="323"/>
        <w:ind w:left="999" w:right="80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n,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374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982684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6,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 </w:t>
      </w:r>
      <w:hyperlink r:id="rId12"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me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op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y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ana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r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an99</w:t>
        </w:r>
        <w:r>
          <w:rPr>
            <w:rFonts w:cs="Times New Roman" w:hAnsi="Times New Roman" w:eastAsia="Times New Roman" w:ascii="Times New Roman"/>
            <w:i/>
            <w:spacing w:val="-1"/>
            <w:w w:val="100"/>
            <w:sz w:val="20"/>
            <w:szCs w:val="20"/>
          </w:rPr>
          <w:t>@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g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i/>
            <w:spacing w:val="0"/>
            <w:w w:val="100"/>
            <w:sz w:val="20"/>
            <w:szCs w:val="20"/>
          </w:rPr>
          <w:t>il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i/>
            <w:spacing w:val="-2"/>
            <w:w w:val="10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spacing w:val="1"/>
            <w:w w:val="100"/>
            <w:sz w:val="20"/>
            <w:szCs w:val="20"/>
          </w:rPr>
          <w:t>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ind w:left="999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կ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ց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6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՝</w:t>
      </w:r>
      <w:r>
        <w:rPr>
          <w:rFonts w:cs="Sylfaen" w:hAnsi="Sylfaen" w:eastAsia="Sylfaen" w:ascii="Sylfaen"/>
          <w:spacing w:val="-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1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4.2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999"/>
      </w:pPr>
      <w:r>
        <w:rPr>
          <w:rFonts w:cs="Sylfaen" w:hAnsi="Sylfaen" w:eastAsia="Sylfaen" w:ascii="Sylfaen"/>
          <w:spacing w:val="-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խ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ս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՝</w:t>
      </w:r>
      <w:r>
        <w:rPr>
          <w:rFonts w:cs="Sylfaen" w:hAnsi="Sylfaen" w:eastAsia="Sylfaen" w:ascii="Sylfaen"/>
          <w:spacing w:val="-10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25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.04.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2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022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p>
      <w:pPr>
        <w:rPr>
          <w:rFonts w:cs="Sylfaen" w:hAnsi="Sylfaen" w:eastAsia="Sylfaen" w:ascii="Sylfaen"/>
          <w:sz w:val="21"/>
          <w:szCs w:val="21"/>
        </w:rPr>
        <w:jc w:val="left"/>
        <w:spacing w:before="78"/>
        <w:ind w:left="1000"/>
      </w:pPr>
      <w:r>
        <w:rPr>
          <w:rFonts w:cs="Sylfaen" w:hAnsi="Sylfaen" w:eastAsia="Sylfaen" w:ascii="Sylfaen"/>
          <w:spacing w:val="0"/>
          <w:w w:val="94"/>
          <w:sz w:val="21"/>
          <w:szCs w:val="21"/>
        </w:rPr>
        <w:t>Ը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դ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վ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ել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է</w:t>
      </w:r>
      <w:r>
        <w:rPr>
          <w:rFonts w:cs="Sylfaen" w:hAnsi="Sylfaen" w:eastAsia="Sylfaen" w:ascii="Sylfaen"/>
          <w:spacing w:val="-6"/>
          <w:w w:val="100"/>
          <w:sz w:val="21"/>
          <w:szCs w:val="21"/>
        </w:rPr>
        <w:t> 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տ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պ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գ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ր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ո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ւ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թ</w:t>
      </w:r>
      <w:r>
        <w:rPr>
          <w:rFonts w:cs="Sylfaen" w:hAnsi="Sylfaen" w:eastAsia="Sylfaen" w:ascii="Sylfaen"/>
          <w:spacing w:val="1"/>
          <w:w w:val="94"/>
          <w:sz w:val="21"/>
          <w:szCs w:val="21"/>
        </w:rPr>
        <w:t>յ</w:t>
      </w:r>
      <w:r>
        <w:rPr>
          <w:rFonts w:cs="Sylfaen" w:hAnsi="Sylfaen" w:eastAsia="Sylfaen" w:ascii="Sylfaen"/>
          <w:spacing w:val="2"/>
          <w:w w:val="94"/>
          <w:sz w:val="21"/>
          <w:szCs w:val="21"/>
        </w:rPr>
        <w:t>ա</w:t>
      </w:r>
      <w:r>
        <w:rPr>
          <w:rFonts w:cs="Sylfaen" w:hAnsi="Sylfaen" w:eastAsia="Sylfaen" w:ascii="Sylfaen"/>
          <w:spacing w:val="-1"/>
          <w:w w:val="94"/>
          <w:sz w:val="21"/>
          <w:szCs w:val="21"/>
        </w:rPr>
        <w:t>ն</w:t>
      </w:r>
      <w:r>
        <w:rPr>
          <w:rFonts w:cs="Sylfaen" w:hAnsi="Sylfaen" w:eastAsia="Sylfaen" w:ascii="Sylfaen"/>
          <w:spacing w:val="0"/>
          <w:w w:val="94"/>
          <w:sz w:val="21"/>
          <w:szCs w:val="21"/>
        </w:rPr>
        <w:t>՝</w:t>
      </w:r>
      <w:r>
        <w:rPr>
          <w:rFonts w:cs="Sylfaen" w:hAnsi="Sylfaen" w:eastAsia="Sylfaen" w:ascii="Sylfaen"/>
          <w:spacing w:val="7"/>
          <w:w w:val="94"/>
          <w:sz w:val="21"/>
          <w:szCs w:val="21"/>
        </w:rPr>
        <w:t> 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25.0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7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.2</w:t>
      </w:r>
      <w:r>
        <w:rPr>
          <w:rFonts w:cs="Sylfaen" w:hAnsi="Sylfaen" w:eastAsia="Sylfaen" w:ascii="Sylfaen"/>
          <w:spacing w:val="-1"/>
          <w:w w:val="100"/>
          <w:sz w:val="21"/>
          <w:szCs w:val="21"/>
        </w:rPr>
        <w:t>0</w:t>
      </w:r>
      <w:r>
        <w:rPr>
          <w:rFonts w:cs="Sylfaen" w:hAnsi="Sylfaen" w:eastAsia="Sylfaen" w:ascii="Sylfaen"/>
          <w:spacing w:val="1"/>
          <w:w w:val="100"/>
          <w:sz w:val="21"/>
          <w:szCs w:val="21"/>
        </w:rPr>
        <w:t>22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թ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  <w:t>.</w:t>
      </w:r>
      <w:r>
        <w:rPr>
          <w:rFonts w:cs="Sylfaen" w:hAnsi="Sylfaen" w:eastAsia="Sylfaen" w:ascii="Sylfaen"/>
          <w:spacing w:val="0"/>
          <w:w w:val="100"/>
          <w:sz w:val="21"/>
          <w:szCs w:val="21"/>
        </w:rPr>
      </w:r>
    </w:p>
    <w:sectPr>
      <w:pgMar w:header="717" w:footer="712" w:top="900" w:bottom="280" w:left="700" w:right="10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0.68pt;margin-top:795.31pt;width:13.8405pt;height:11.96pt;mso-position-horizontal-relative:page;mso-position-vertical-relative:page;z-index:-1110" filled="f" stroked="f">
          <v:textbox inset="0,0,0,0">
            <w:txbxContent>
              <w:p>
                <w:pPr>
                  <w:rPr>
                    <w:rFonts w:cs="Sylfaen" w:hAnsi="Sylfaen" w:eastAsia="Sylfaen" w:ascii="Sylfae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Sylfaen" w:hAnsi="Sylfaen" w:eastAsia="Sylfaen" w:ascii="Sylfaen"/>
                    <w:w w:val="99"/>
                    <w:position w:val="2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1.76pt;margin-top:56.64pt;width:490.44pt;height:0pt;mso-position-horizontal-relative:page;mso-position-vertical-relative:page;z-index:-1112" coordorigin="835,1133" coordsize="9809,0">
          <v:shape style="position:absolute;left:835;top:1133;width:9809;height:0" coordorigin="835,1133" coordsize="9809,0" path="m835,1133l10644,1133e" filled="f" stroked="t" strokeweight="1.54pt" strokecolor="#BEBEBE">
            <v:path arrowok="t"/>
          </v:shape>
          <w10:wrap type="none"/>
        </v:group>
      </w:pict>
    </w:r>
    <w:r>
      <w:pict>
        <v:shape type="#_x0000_t202" style="position:absolute;margin-left:125.6pt;margin-top:40.9902pt;width:323.618pt;height:11.96pt;mso-position-horizontal-relative:page;mso-position-vertical-relative:page;z-index:-1111" filled="f" stroked="f">
          <v:textbox inset="0,0,0,0">
            <w:txbxContent>
              <w:p>
                <w:pPr>
                  <w:rPr>
                    <w:rFonts w:cs="Sylfaen" w:hAnsi="Sylfaen" w:eastAsia="Sylfaen" w:ascii="Sylfae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I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S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S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N</w:t>
                </w:r>
                <w:r>
                  <w:rPr>
                    <w:rFonts w:cs="Sylfaen" w:hAnsi="Sylfaen" w:eastAsia="Sylfaen" w:ascii="Sylfaen"/>
                    <w:spacing w:val="-7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1829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-420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0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36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Ճ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Շ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-8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Գ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Ի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Տ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Կ</w:t>
                </w:r>
                <w:r>
                  <w:rPr>
                    <w:rFonts w:cs="Sylfaen" w:hAnsi="Sylfaen" w:eastAsia="Sylfaen" w:ascii="Sylfaen"/>
                    <w:spacing w:val="-3"/>
                    <w:w w:val="100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10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5"/>
                    <w:w w:val="98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Շ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Խ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Ա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Տ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Ո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Ւ</w:t>
                </w:r>
                <w:r>
                  <w:rPr>
                    <w:rFonts w:cs="Sylfaen" w:hAnsi="Sylfaen" w:eastAsia="Sylfaen" w:ascii="Sylfaen"/>
                    <w:spacing w:val="-2"/>
                    <w:w w:val="98"/>
                    <w:position w:val="2"/>
                    <w:sz w:val="20"/>
                    <w:szCs w:val="20"/>
                  </w:rPr>
                  <w:t>Թ</w:t>
                </w:r>
                <w:r>
                  <w:rPr>
                    <w:rFonts w:cs="Sylfaen" w:hAnsi="Sylfaen" w:eastAsia="Sylfaen" w:ascii="Sylfaen"/>
                    <w:spacing w:val="-2"/>
                    <w:w w:val="98"/>
                    <w:position w:val="2"/>
                    <w:sz w:val="20"/>
                    <w:szCs w:val="20"/>
                  </w:rPr>
                  <w:t>Յ</w:t>
                </w:r>
                <w:r>
                  <w:rPr>
                    <w:rFonts w:cs="Sylfaen" w:hAnsi="Sylfaen" w:eastAsia="Sylfaen" w:ascii="Sylfaen"/>
                    <w:spacing w:val="-5"/>
                    <w:w w:val="98"/>
                    <w:position w:val="2"/>
                    <w:sz w:val="20"/>
                    <w:szCs w:val="20"/>
                  </w:rPr>
                  <w:t>Ո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Ւ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1"/>
                    <w:w w:val="98"/>
                    <w:position w:val="2"/>
                    <w:sz w:val="20"/>
                    <w:szCs w:val="20"/>
                  </w:rPr>
                  <w:t>Ն</w:t>
                </w:r>
                <w:r>
                  <w:rPr>
                    <w:rFonts w:cs="Sylfaen" w:hAnsi="Sylfaen" w:eastAsia="Sylfaen" w:ascii="Sylfaen"/>
                    <w:spacing w:val="-3"/>
                    <w:w w:val="98"/>
                    <w:position w:val="2"/>
                    <w:sz w:val="20"/>
                    <w:szCs w:val="20"/>
                  </w:rPr>
                  <w:t>Ե</w:t>
                </w:r>
                <w:r>
                  <w:rPr>
                    <w:rFonts w:cs="Sylfaen" w:hAnsi="Sylfaen" w:eastAsia="Sylfaen" w:ascii="Sylfaen"/>
                    <w:spacing w:val="0"/>
                    <w:w w:val="98"/>
                    <w:position w:val="2"/>
                    <w:sz w:val="20"/>
                    <w:szCs w:val="20"/>
                  </w:rPr>
                  <w:t>Ր</w:t>
                </w:r>
                <w:r>
                  <w:rPr>
                    <w:rFonts w:cs="Sylfaen" w:hAnsi="Sylfaen" w:eastAsia="Sylfaen" w:ascii="Sylfaen"/>
                    <w:spacing w:val="21"/>
                    <w:w w:val="98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202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2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.</w:t>
                </w:r>
                <w:r>
                  <w:rPr>
                    <w:rFonts w:cs="Sylfaen" w:hAnsi="Sylfaen" w:eastAsia="Sylfaen" w:ascii="Sylfaen"/>
                    <w:spacing w:val="-5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-2"/>
                    <w:w w:val="100"/>
                    <w:position w:val="2"/>
                    <w:sz w:val="20"/>
                    <w:szCs w:val="20"/>
                  </w:rPr>
                  <w:t>Հ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.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2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 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(</w:t>
                </w:r>
                <w:r>
                  <w:rPr>
                    <w:rFonts w:cs="Sylfaen" w:hAnsi="Sylfaen" w:eastAsia="Sylfaen" w:ascii="Sylfaen"/>
                    <w:spacing w:val="-1"/>
                    <w:w w:val="100"/>
                    <w:position w:val="2"/>
                    <w:sz w:val="20"/>
                    <w:szCs w:val="20"/>
                  </w:rPr>
                  <w:t>8</w:t>
                </w:r>
                <w:r>
                  <w:rPr>
                    <w:rFonts w:cs="Sylfaen" w:hAnsi="Sylfaen" w:eastAsia="Sylfaen" w:ascii="Sylfaen"/>
                    <w:spacing w:val="-4"/>
                    <w:w w:val="100"/>
                    <w:position w:val="2"/>
                    <w:sz w:val="20"/>
                    <w:szCs w:val="20"/>
                  </w:rPr>
                  <w:t>3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2"/>
                    <w:sz w:val="20"/>
                    <w:szCs w:val="20"/>
                  </w:rPr>
                  <w:t>)</w:t>
                </w:r>
                <w:r>
                  <w:rPr>
                    <w:rFonts w:cs="Sylfaen" w:hAnsi="Sylfaen" w:eastAsia="Sylfaen" w:ascii="Sylfae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mesropyanarman99@gmail.com" TargetMode="External"/><Relationship Id="rId7" Type="http://schemas.openxmlformats.org/officeDocument/2006/relationships/image" Target="media\image1.png"/><Relationship Id="rId8" Type="http://schemas.openxmlformats.org/officeDocument/2006/relationships/hyperlink" Target="mailto:mesropyanarman99@gmail.com" TargetMode="External"/><Relationship Id="rId9" Type="http://schemas.openxmlformats.org/officeDocument/2006/relationships/hyperlink" Target="mailto:mesropyanarman99@gmail.com" TargetMode="External"/><Relationship Id="rId10" Type="http://schemas.openxmlformats.org/officeDocument/2006/relationships/hyperlink" Target="mailto:mesropyanarman99@gmail.com" TargetMode="External"/><Relationship Id="rId11" Type="http://schemas.openxmlformats.org/officeDocument/2006/relationships/hyperlink" Target="mailto:mesropyanarman99@gmail.com" TargetMode="External"/><Relationship Id="rId12" Type="http://schemas.openxmlformats.org/officeDocument/2006/relationships/hyperlink" Target="mailto:mesropyanarman99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