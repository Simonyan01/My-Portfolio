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3"/>
          <w:szCs w:val="23"/>
        </w:rPr>
        <w:jc w:val="center"/>
        <w:spacing w:lineRule="exact" w:line="300"/>
        <w:ind w:left="583" w:right="261"/>
      </w:pP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ՀՏ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-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624.04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6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                                                                                                          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96"/>
          <w:position w:val="1"/>
          <w:sz w:val="23"/>
          <w:szCs w:val="23"/>
        </w:rPr>
        <w:t>Շ</w:t>
      </w:r>
      <w:r>
        <w:rPr>
          <w:rFonts w:cs="Sylfaen" w:hAnsi="Sylfaen" w:eastAsia="Sylfaen" w:ascii="Sylfaen"/>
          <w:spacing w:val="-4"/>
          <w:w w:val="96"/>
          <w:position w:val="1"/>
          <w:sz w:val="23"/>
          <w:szCs w:val="23"/>
        </w:rPr>
        <w:t>ԻՆԱ</w:t>
      </w:r>
      <w:r>
        <w:rPr>
          <w:rFonts w:cs="Sylfaen" w:hAnsi="Sylfaen" w:eastAsia="Sylfaen" w:ascii="Sylfaen"/>
          <w:spacing w:val="-3"/>
          <w:w w:val="96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5"/>
          <w:w w:val="96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Ւ</w:t>
      </w:r>
      <w:r>
        <w:rPr>
          <w:rFonts w:cs="Sylfaen" w:hAnsi="Sylfaen" w:eastAsia="Sylfaen" w:ascii="Sylfaen"/>
          <w:spacing w:val="-3"/>
          <w:w w:val="95"/>
          <w:position w:val="1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6"/>
          <w:position w:val="1"/>
          <w:sz w:val="23"/>
          <w:szCs w:val="23"/>
        </w:rPr>
        <w:t>Յ</w:t>
      </w:r>
      <w:r>
        <w:rPr>
          <w:rFonts w:cs="Sylfaen" w:hAnsi="Sylfaen" w:eastAsia="Sylfaen" w:ascii="Sylfaen"/>
          <w:spacing w:val="-5"/>
          <w:w w:val="96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lineRule="auto" w:line="324"/>
        <w:ind w:left="1237" w:right="918"/>
      </w:pP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ԱԿԱ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ՆԵ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ԱՆԱ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ԹՎ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ind w:left="2266" w:right="1952"/>
      </w:pP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աչ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6"/>
          <w:sz w:val="13"/>
          <w:szCs w:val="13"/>
        </w:rPr>
        <w:t>*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մա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այ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ս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94"/>
        <w:ind w:left="987" w:right="675"/>
      </w:pPr>
      <w:r>
        <w:rPr>
          <w:rFonts w:cs="Sylfaen" w:hAnsi="Sylfaen" w:eastAsia="Sylfaen" w:ascii="Sylfaen"/>
          <w:spacing w:val="1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տա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ապ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8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զ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լ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և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ՀՀ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78"/>
        <w:ind w:left="4307" w:right="3993"/>
      </w:pPr>
      <w:hyperlink r:id="rId6">
        <w:r>
          <w:rPr>
            <w:rFonts w:cs="Sylfaen" w:hAnsi="Sylfaen" w:eastAsia="Sylfaen" w:ascii="Sylfaen"/>
            <w:spacing w:val="1"/>
            <w:position w:val="6"/>
            <w:sz w:val="12"/>
            <w:szCs w:val="12"/>
          </w:rPr>
          <w:t>*</w:t>
        </w:r>
        <w:r>
          <w:rPr>
            <w:rFonts w:cs="Sylfaen" w:hAnsi="Sylfaen" w:eastAsia="Sylfaen" w:ascii="Sylfaen"/>
            <w:spacing w:val="-1"/>
            <w:w w:val="95"/>
            <w:position w:val="0"/>
            <w:sz w:val="21"/>
            <w:szCs w:val="21"/>
          </w:rPr>
          <w:t>h</w:t>
        </w:r>
        <w:r>
          <w:rPr>
            <w:rFonts w:cs="Sylfaen" w:hAnsi="Sylfaen" w:eastAsia="Sylfaen" w:ascii="Sylfaen"/>
            <w:spacing w:val="1"/>
            <w:w w:val="95"/>
            <w:position w:val="0"/>
            <w:sz w:val="21"/>
            <w:szCs w:val="21"/>
          </w:rPr>
          <w:t>ra</w:t>
        </w:r>
        <w:r>
          <w:rPr>
            <w:rFonts w:cs="Sylfaen" w:hAnsi="Sylfaen" w:eastAsia="Sylfaen" w:ascii="Sylfaen"/>
            <w:spacing w:val="0"/>
            <w:w w:val="95"/>
            <w:position w:val="0"/>
            <w:sz w:val="21"/>
            <w:szCs w:val="21"/>
          </w:rPr>
          <w:t>c</w:t>
        </w:r>
        <w:r>
          <w:rPr>
            <w:rFonts w:cs="Sylfaen" w:hAnsi="Sylfaen" w:eastAsia="Sylfaen" w:ascii="Sylfaen"/>
            <w:spacing w:val="-1"/>
            <w:w w:val="95"/>
            <w:position w:val="0"/>
            <w:sz w:val="21"/>
            <w:szCs w:val="21"/>
          </w:rPr>
          <w:t>h</w:t>
        </w:r>
        <w:r>
          <w:rPr>
            <w:rFonts w:cs="Sylfaen" w:hAnsi="Sylfaen" w:eastAsia="Sylfaen" w:ascii="Sylfaen"/>
            <w:spacing w:val="0"/>
            <w:w w:val="94"/>
            <w:position w:val="0"/>
            <w:sz w:val="21"/>
            <w:szCs w:val="21"/>
          </w:rPr>
          <w:t>y</w:t>
        </w:r>
        <w:r>
          <w:rPr>
            <w:rFonts w:cs="Sylfaen" w:hAnsi="Sylfaen" w:eastAsia="Sylfaen" w:ascii="Sylfaen"/>
            <w:spacing w:val="1"/>
            <w:w w:val="94"/>
            <w:position w:val="0"/>
            <w:sz w:val="21"/>
            <w:szCs w:val="21"/>
          </w:rPr>
          <w:t>a2</w:t>
        </w:r>
        <w:r>
          <w:rPr>
            <w:rFonts w:cs="Sylfaen" w:hAnsi="Sylfaen" w:eastAsia="Sylfaen" w:ascii="Sylfaen"/>
            <w:spacing w:val="0"/>
            <w:w w:val="94"/>
            <w:position w:val="0"/>
            <w:sz w:val="21"/>
            <w:szCs w:val="21"/>
          </w:rPr>
          <w:t>@y</w:t>
        </w:r>
        <w:r>
          <w:rPr>
            <w:rFonts w:cs="Sylfaen" w:hAnsi="Sylfaen" w:eastAsia="Sylfaen" w:ascii="Sylfaen"/>
            <w:spacing w:val="1"/>
            <w:w w:val="95"/>
            <w:position w:val="0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95"/>
            <w:position w:val="0"/>
            <w:sz w:val="21"/>
            <w:szCs w:val="21"/>
          </w:rPr>
          <w:t>nd</w:t>
        </w:r>
        <w:r>
          <w:rPr>
            <w:rFonts w:cs="Sylfaen" w:hAnsi="Sylfaen" w:eastAsia="Sylfaen" w:ascii="Sylfaen"/>
            <w:spacing w:val="2"/>
            <w:w w:val="95"/>
            <w:position w:val="0"/>
            <w:sz w:val="21"/>
            <w:szCs w:val="21"/>
          </w:rPr>
          <w:t>e</w:t>
        </w:r>
        <w:r>
          <w:rPr>
            <w:rFonts w:cs="Sylfaen" w:hAnsi="Sylfaen" w:eastAsia="Sylfaen" w:ascii="Sylfaen"/>
            <w:spacing w:val="-1"/>
            <w:w w:val="95"/>
            <w:position w:val="0"/>
            <w:sz w:val="21"/>
            <w:szCs w:val="21"/>
          </w:rPr>
          <w:t>x</w:t>
        </w:r>
        <w:r>
          <w:rPr>
            <w:rFonts w:cs="Sylfaen" w:hAnsi="Sylfaen" w:eastAsia="Sylfaen" w:ascii="Sylfaen"/>
            <w:spacing w:val="1"/>
            <w:w w:val="94"/>
            <w:position w:val="0"/>
            <w:sz w:val="21"/>
            <w:szCs w:val="21"/>
          </w:rPr>
          <w:t>.ru</w:t>
        </w:r>
      </w:hyperlink>
      <w:r>
        <w:rPr>
          <w:rFonts w:cs="Sylfaen" w:hAnsi="Sylfaen" w:eastAsia="Sylfaen" w:ascii="Sylfae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3"/>
          <w:szCs w:val="23"/>
        </w:rPr>
        <w:jc w:val="both"/>
        <w:spacing w:lineRule="auto" w:line="310"/>
        <w:ind w:left="430" w:right="67" w:firstLine="569"/>
      </w:pP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եր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1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-2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ղա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ճ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`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եր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ռ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մբ</w:t>
      </w:r>
      <w:r>
        <w:rPr>
          <w:rFonts w:cs="Sylfaen" w:hAnsi="Sylfaen" w:eastAsia="Sylfaen" w:ascii="Sylfaen"/>
          <w:spacing w:val="-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տա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-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գ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չ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լո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5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53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տ։</w:t>
      </w:r>
      <w:r>
        <w:rPr>
          <w:rFonts w:cs="Sylfaen" w:hAnsi="Sylfaen" w:eastAsia="Sylfaen" w:ascii="Sylfaen"/>
          <w:spacing w:val="2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դ</w:t>
      </w:r>
      <w:r>
        <w:rPr>
          <w:rFonts w:cs="Sylfaen" w:hAnsi="Sylfaen" w:eastAsia="Sylfaen" w:ascii="Sylfaen"/>
          <w:spacing w:val="3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ս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խ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ան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4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2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պ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ատ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4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ձ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և։</w:t>
      </w:r>
      <w:r>
        <w:rPr>
          <w:rFonts w:cs="Sylfaen" w:hAnsi="Sylfaen" w:eastAsia="Sylfaen" w:ascii="Sylfaen"/>
          <w:spacing w:val="-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այի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4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4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2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ջ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ոդ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։</w:t>
      </w:r>
      <w:r>
        <w:rPr>
          <w:rFonts w:cs="Sylfaen" w:hAnsi="Sylfaen" w:eastAsia="Sylfaen" w:ascii="Sylfaen"/>
          <w:spacing w:val="-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ռ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ջար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4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2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փ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ձա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ռ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ան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ձ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և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,</w:t>
      </w:r>
      <w:r>
        <w:rPr>
          <w:rFonts w:cs="Sylfaen" w:hAnsi="Sylfaen" w:eastAsia="Sylfaen" w:ascii="Sylfaen"/>
          <w:spacing w:val="-3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ը</w:t>
      </w:r>
      <w:r>
        <w:rPr>
          <w:rFonts w:cs="Sylfaen" w:hAnsi="Sylfaen" w:eastAsia="Sylfaen" w:ascii="Sylfaen"/>
          <w:spacing w:val="-1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-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զ</w:t>
      </w:r>
      <w:r>
        <w:rPr>
          <w:rFonts w:cs="Sylfaen" w:hAnsi="Sylfaen" w:eastAsia="Sylfaen" w:ascii="Sylfaen"/>
          <w:spacing w:val="3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</w:t>
      </w:r>
      <w:r>
        <w:rPr>
          <w:rFonts w:cs="Sylfaen" w:hAnsi="Sylfaen" w:eastAsia="Sylfaen" w:ascii="Sylfaen"/>
          <w:spacing w:val="-1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ճ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գ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ը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: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rFonts w:cs="Sylfaen" w:hAnsi="Sylfaen" w:eastAsia="Sylfaen" w:ascii="Sylfaen"/>
          <w:sz w:val="23"/>
          <w:szCs w:val="23"/>
        </w:rPr>
        <w:jc w:val="center"/>
        <w:spacing w:lineRule="exact" w:line="300"/>
        <w:ind w:left="962" w:right="474"/>
      </w:pPr>
      <w:r>
        <w:rPr>
          <w:rFonts w:cs="Sylfaen" w:hAnsi="Sylfaen" w:eastAsia="Sylfaen" w:ascii="Sylfaen"/>
          <w:spacing w:val="-3"/>
          <w:w w:val="95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լ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5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5"/>
          <w:w w:val="95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ռ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.</w:t>
      </w:r>
      <w:r>
        <w:rPr>
          <w:rFonts w:cs="Sylfaen" w:hAnsi="Sylfaen" w:eastAsia="Sylfaen" w:ascii="Sylfaen"/>
          <w:spacing w:val="8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10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լ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9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ղ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7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ջ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վ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12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9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դ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5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ճ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շ</w:t>
      </w:r>
      <w:r>
        <w:rPr>
          <w:rFonts w:cs="Sylfaen" w:hAnsi="Sylfaen" w:eastAsia="Sylfaen" w:ascii="Sylfaen"/>
          <w:spacing w:val="-2"/>
          <w:w w:val="95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8"/>
          <w:w w:val="95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6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6"/>
          <w:position w:val="1"/>
          <w:sz w:val="23"/>
          <w:szCs w:val="23"/>
        </w:rPr>
        <w:t>որ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3" w:right="67" w:firstLine="566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4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h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,</w:t>
      </w:r>
      <w:r>
        <w:rPr>
          <w:rFonts w:cs="Sylfaen" w:hAnsi="Sylfaen" w:eastAsia="Sylfaen" w:ascii="Sylfaen"/>
          <w:spacing w:val="2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մս</w:t>
      </w:r>
      <w:r>
        <w:rPr>
          <w:rFonts w:cs="Sylfaen" w:hAnsi="Sylfaen" w:eastAsia="Sylfaen" w:ascii="Sylfaen"/>
          <w:spacing w:val="2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2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2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2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շվ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2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ով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auto" w:line="324"/>
        <w:ind w:left="434" w:right="74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19"/>
        <w:ind w:left="432" w:right="70" w:firstLine="567"/>
        <w:sectPr>
          <w:pgNumType w:start="43"/>
          <w:pgMar w:header="717" w:footer="712" w:top="900" w:bottom="280" w:left="700" w:right="1020"/>
          <w:headerReference w:type="default" r:id="rId4"/>
          <w:footerReference w:type="default" r:id="rId5"/>
          <w:pgSz w:w="11920" w:h="16840"/>
        </w:sectPr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ն՝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а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2</w:t>
      </w:r>
      <w:r>
        <w:rPr>
          <w:rFonts w:cs="Sylfaen" w:hAnsi="Sylfaen" w:eastAsia="Sylfaen" w:ascii="Sylfaen"/>
          <w:spacing w:val="21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Ь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2</w:t>
      </w:r>
      <w:r>
        <w:rPr>
          <w:rFonts w:cs="Sylfaen" w:hAnsi="Sylfaen" w:eastAsia="Sylfaen" w:ascii="Sylfaen"/>
          <w:spacing w:val="18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6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а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1</w:t>
      </w:r>
      <w:r>
        <w:rPr>
          <w:rFonts w:cs="Sylfaen" w:hAnsi="Sylfaen" w:eastAsia="Sylfaen" w:ascii="Sylfaen"/>
          <w:spacing w:val="21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Ь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1</w:t>
      </w:r>
      <w:r>
        <w:rPr>
          <w:rFonts w:cs="Sylfaen" w:hAnsi="Sylfaen" w:eastAsia="Sylfaen" w:ascii="Sylfaen"/>
          <w:spacing w:val="18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0,6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α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=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59°30',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h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1</w:t>
      </w:r>
      <w:r>
        <w:rPr>
          <w:rFonts w:cs="Sylfaen" w:hAnsi="Sylfaen" w:eastAsia="Sylfaen" w:ascii="Sylfaen"/>
          <w:spacing w:val="-5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4,2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h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2</w:t>
      </w:r>
      <w:r>
        <w:rPr>
          <w:rFonts w:cs="Sylfaen" w:hAnsi="Sylfaen" w:eastAsia="Sylfaen" w:ascii="Sylfaen"/>
          <w:spacing w:val="17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2,0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s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i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nα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=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0,862,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c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o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s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α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=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0,508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1),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լը՝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300"/>
        <w:ind w:left="433"/>
      </w:pP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V</w:t>
      </w:r>
      <w:r>
        <w:rPr>
          <w:rFonts w:cs="Sylfaen" w:hAnsi="Sylfaen" w:eastAsia="Sylfaen" w:ascii="Sylfaen"/>
          <w:spacing w:val="-18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=</w:t>
      </w:r>
      <w:r>
        <w:rPr>
          <w:rFonts w:cs="Sylfaen" w:hAnsi="Sylfaen" w:eastAsia="Sylfaen" w:ascii="Sylfaen"/>
          <w:spacing w:val="-20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127,94</w:t>
      </w:r>
      <w:r>
        <w:rPr>
          <w:rFonts w:cs="Sylfaen" w:hAnsi="Sylfaen" w:eastAsia="Sylfaen" w:ascii="Sylfaen"/>
          <w:spacing w:val="-1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position w:val="7"/>
          <w:sz w:val="13"/>
          <w:szCs w:val="13"/>
        </w:rPr>
        <w:t>3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,</w:t>
      </w:r>
      <w:r>
        <w:rPr>
          <w:rFonts w:cs="Sylfaen" w:hAnsi="Sylfaen" w:eastAsia="Sylfaen" w:ascii="Sylfaen"/>
          <w:spacing w:val="-1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d</w:t>
      </w:r>
      <w:r>
        <w:rPr>
          <w:rFonts w:cs="Sylfaen" w:hAnsi="Sylfaen" w:eastAsia="Sylfaen" w:ascii="Sylfaen"/>
          <w:spacing w:val="0"/>
          <w:w w:val="100"/>
          <w:position w:val="1"/>
          <w:sz w:val="13"/>
          <w:szCs w:val="13"/>
        </w:rPr>
        <w:t>i</w:t>
      </w:r>
      <w:r>
        <w:rPr>
          <w:rFonts w:cs="Sylfaen" w:hAnsi="Sylfaen" w:eastAsia="Sylfaen" w:ascii="Sylfaen"/>
          <w:spacing w:val="7"/>
          <w:w w:val="100"/>
          <w:position w:val="1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=</w:t>
      </w:r>
      <w:r>
        <w:rPr>
          <w:rFonts w:cs="Sylfaen" w:hAnsi="Sylfaen" w:eastAsia="Sylfaen" w:ascii="Sylfaen"/>
          <w:spacing w:val="-20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1,22</w:t>
      </w:r>
      <w:r>
        <w:rPr>
          <w:rFonts w:cs="Sylfaen" w:hAnsi="Sylfaen" w:eastAsia="Sylfaen" w:ascii="Sylfaen"/>
          <w:spacing w:val="-1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։</w:t>
      </w:r>
      <w:r>
        <w:rPr>
          <w:rFonts w:cs="Sylfaen" w:hAnsi="Sylfaen" w:eastAsia="Sylfaen" w:ascii="Sylfaen"/>
          <w:spacing w:val="2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-1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է</w:t>
      </w:r>
      <w:r>
        <w:rPr>
          <w:rFonts w:cs="Sylfaen" w:hAnsi="Sylfaen" w:eastAsia="Sylfaen" w:ascii="Sylfaen"/>
          <w:spacing w:val="-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8" w:lineRule="auto" w:line="322"/>
        <w:ind w:left="433" w:right="71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`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6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ոդ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2" w:lineRule="exact" w:line="280"/>
        <w:ind w:left="432"/>
      </w:pPr>
      <w:r>
        <w:pict>
          <v:group style="position:absolute;margin-left:115.7pt;margin-top:19.5479pt;width:363.8pt;height:171.61pt;mso-position-horizontal-relative:page;mso-position-vertical-relative:paragraph;z-index:-1241" coordorigin="2314,391" coordsize="7276,3432">
            <v:shape type="#_x0000_t75" style="position:absolute;left:2314;top:463;width:3360;height:3360">
              <v:imagedata o:title="" r:id="rId7"/>
            </v:shape>
            <v:shape type="#_x0000_t75" style="position:absolute;left:5674;top:391;width:3916;height:3432">
              <v:imagedata o:title="" r:id="rId8"/>
            </v:shape>
            <w10:wrap type="none"/>
          </v:group>
        </w:pic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3481"/>
      </w:pP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3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2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100"/>
          <w:sz w:val="21"/>
          <w:szCs w:val="21"/>
        </w:rPr>
        <w:t>1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Բ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6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աշ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այ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14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ս</w:t>
      </w:r>
      <w:r>
        <w:rPr>
          <w:rFonts w:cs="Sylfaen" w:hAnsi="Sylfaen" w:eastAsia="Sylfaen" w:ascii="Sylfaen"/>
          <w:spacing w:val="-3"/>
          <w:w w:val="100"/>
          <w:sz w:val="21"/>
          <w:szCs w:val="21"/>
        </w:rPr>
        <w:t>խ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-4"/>
          <w:w w:val="100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2" w:right="70" w:firstLine="5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`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),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7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12"/>
        <w:ind w:left="432" w:right="66" w:firstLine="566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к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2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210000</w:t>
      </w:r>
      <w:r>
        <w:rPr>
          <w:rFonts w:cs="Sylfaen" w:hAnsi="Sylfaen" w:eastAsia="Sylfaen" w:ascii="Sylfaen"/>
          <w:spacing w:val="2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Պ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2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n</w:t>
      </w:r>
      <w:r>
        <w:rPr>
          <w:rFonts w:cs="Sylfaen" w:hAnsi="Sylfaen" w:eastAsia="Sylfaen" w:ascii="Sylfaen"/>
          <w:spacing w:val="1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=</w:t>
      </w:r>
      <w:r>
        <w:rPr>
          <w:rFonts w:cs="Sylfaen" w:hAnsi="Sylfaen" w:eastAsia="Sylfaen" w:ascii="Sylfaen"/>
          <w:spacing w:val="2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1,2,</w:t>
      </w:r>
      <w:r>
        <w:rPr>
          <w:rFonts w:cs="Sylfaen" w:hAnsi="Sylfaen" w:eastAsia="Sylfaen" w:ascii="Sylfaen"/>
          <w:spacing w:val="2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`</w:t>
      </w:r>
      <w:r>
        <w:rPr>
          <w:rFonts w:cs="Sylfaen" w:hAnsi="Sylfaen" w:eastAsia="Sylfaen" w:ascii="Sylfaen"/>
          <w:spacing w:val="3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m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0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20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=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0,4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9,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3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ф</w:t>
      </w:r>
      <w:r>
        <w:rPr>
          <w:rFonts w:cs="Sylfaen" w:hAnsi="Sylfaen" w:eastAsia="Sylfaen" w:ascii="Sylfaen"/>
          <w:spacing w:val="3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2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3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5°</w:t>
      </w:r>
      <w:r>
        <w:rPr>
          <w:rFonts w:cs="Sylfaen" w:hAnsi="Sylfaen" w:eastAsia="Sylfaen" w:ascii="Sylfaen"/>
          <w:spacing w:val="2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6" w:lineRule="exact" w:line="280"/>
        <w:ind w:left="433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lineRule="exact" w:line="260"/>
        <w:ind w:left="2727" w:right="-51"/>
      </w:pPr>
      <w:r>
        <w:rPr>
          <w:rFonts w:cs="Sylfaen" w:hAnsi="Sylfaen" w:eastAsia="Sylfaen" w:ascii="Sylfaen"/>
          <w:spacing w:val="-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ւմ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դ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ծ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ծ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լ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5"/>
          <w:w w:val="100"/>
          <w:sz w:val="21"/>
          <w:szCs w:val="21"/>
        </w:rPr>
        <w:t>զ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գ</w:t>
      </w:r>
      <w:r>
        <w:rPr>
          <w:rFonts w:cs="Sylfaen" w:hAnsi="Sylfaen" w:eastAsia="Sylfaen" w:ascii="Sylfaen"/>
          <w:spacing w:val="-4"/>
          <w:w w:val="100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ծ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ectPr>
          <w:type w:val="continuous"/>
          <w:pgSz w:w="11920" w:h="16840"/>
          <w:pgMar w:top="900" w:bottom="280" w:left="700" w:right="1020"/>
          <w:cols w:num="2" w:equalWidth="off">
            <w:col w:w="7779" w:space="1258"/>
            <w:col w:w="1163"/>
          </w:cols>
        </w:sectPr>
      </w:pP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ղյո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1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8"/>
          <w:szCs w:val="8"/>
        </w:rPr>
        <w:jc w:val="left"/>
        <w:spacing w:before="5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1" w:hRule="exact"/>
        </w:trPr>
        <w:tc>
          <w:tcPr>
            <w:tcW w:w="9629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exact" w:line="280"/>
              <w:ind w:left="3302" w:right="3269"/>
            </w:pPr>
            <w:r>
              <w:rPr>
                <w:rFonts w:cs="Sylfaen" w:hAnsi="Sylfaen" w:eastAsia="Sylfaen" w:ascii="Sylfaen"/>
                <w:spacing w:val="-3"/>
                <w:w w:val="100"/>
                <w:position w:val="1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լ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2"/>
                <w:szCs w:val="22"/>
              </w:rPr>
              <w:t>զ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3"/>
                <w:w w:val="100"/>
                <w:position w:val="1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2"/>
                <w:szCs w:val="22"/>
              </w:rPr>
              <w:t>վա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ծ,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5"/>
                <w:w w:val="100"/>
                <w:position w:val="1"/>
                <w:sz w:val="22"/>
                <w:szCs w:val="22"/>
              </w:rPr>
              <w:t>γ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96"/>
                <w:position w:val="1"/>
                <w:sz w:val="23"/>
                <w:szCs w:val="23"/>
              </w:rPr>
              <w:t>կ</w:t>
            </w:r>
            <w:r>
              <w:rPr>
                <w:rFonts w:cs="Sylfaen" w:hAnsi="Sylfaen" w:eastAsia="Sylfaen" w:ascii="Sylfaen"/>
                <w:spacing w:val="-1"/>
                <w:w w:val="96"/>
                <w:position w:val="1"/>
                <w:sz w:val="23"/>
                <w:szCs w:val="23"/>
              </w:rPr>
              <w:t>գ</w:t>
            </w:r>
            <w:r>
              <w:rPr>
                <w:rFonts w:cs="Sylfaen" w:hAnsi="Sylfaen" w:eastAsia="Sylfaen" w:ascii="Sylfaen"/>
                <w:spacing w:val="-1"/>
                <w:w w:val="96"/>
                <w:position w:val="1"/>
                <w:sz w:val="23"/>
                <w:szCs w:val="23"/>
              </w:rPr>
              <w:t>/</w:t>
            </w:r>
            <w:r>
              <w:rPr>
                <w:rFonts w:cs="Sylfaen" w:hAnsi="Sylfaen" w:eastAsia="Sylfaen" w:ascii="Sylfaen"/>
                <w:spacing w:val="-4"/>
                <w:w w:val="96"/>
                <w:position w:val="1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99"/>
                <w:position w:val="7"/>
                <w:sz w:val="13"/>
                <w:szCs w:val="13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</w:tr>
      <w:tr>
        <w:trPr>
          <w:trHeight w:val="401" w:hRule="exact"/>
        </w:trPr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6" w:right="68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1000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6" w:right="68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1500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8" w:right="68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2000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6" w:right="68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2500</w:t>
            </w:r>
          </w:p>
        </w:tc>
        <w:tc>
          <w:tcPr>
            <w:tcW w:w="1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8" w:right="68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3000</w:t>
            </w:r>
          </w:p>
        </w:tc>
      </w:tr>
    </w:tbl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4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5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4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4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5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4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4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432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:</w:t>
      </w:r>
    </w:p>
    <w:p>
      <w:pPr>
        <w:rPr>
          <w:rFonts w:cs="Sylfaen" w:hAnsi="Sylfaen" w:eastAsia="Sylfaen" w:ascii="Sylfaen"/>
          <w:sz w:val="23"/>
          <w:szCs w:val="23"/>
        </w:rPr>
        <w:jc w:val="left"/>
        <w:spacing w:before="91"/>
        <w:ind w:left="999"/>
      </w:pP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1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8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կն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auto" w:line="324"/>
        <w:ind w:left="998" w:right="70" w:hanging="566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433"/>
      </w:pP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Р</w:t>
      </w:r>
      <w:r>
        <w:rPr>
          <w:rFonts w:cs="Sylfaen" w:hAnsi="Sylfaen" w:eastAsia="Sylfaen" w:ascii="Sylfaen"/>
          <w:spacing w:val="0"/>
          <w:w w:val="100"/>
          <w:position w:val="1"/>
          <w:sz w:val="13"/>
          <w:szCs w:val="13"/>
        </w:rPr>
        <w:t>H</w:t>
      </w:r>
      <w:r>
        <w:rPr>
          <w:rFonts w:cs="Sylfaen" w:hAnsi="Sylfaen" w:eastAsia="Sylfaen" w:ascii="Sylfaen"/>
          <w:spacing w:val="16"/>
          <w:w w:val="100"/>
          <w:position w:val="1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=</w:t>
      </w:r>
      <w:r>
        <w:rPr>
          <w:rFonts w:cs="Sylfaen" w:hAnsi="Sylfaen" w:eastAsia="Sylfaen" w:ascii="Sylfaen"/>
          <w:spacing w:val="-8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96"/>
          <w:position w:val="1"/>
          <w:sz w:val="23"/>
          <w:szCs w:val="23"/>
        </w:rPr>
        <w:t>n</w:t>
      </w:r>
      <w:r>
        <w:rPr>
          <w:rFonts w:cs="Sylfaen" w:hAnsi="Sylfaen" w:eastAsia="Sylfaen" w:ascii="Sylfaen"/>
          <w:spacing w:val="1"/>
          <w:w w:val="96"/>
          <w:position w:val="1"/>
          <w:sz w:val="23"/>
          <w:szCs w:val="23"/>
        </w:rPr>
        <w:t>m</w:t>
      </w:r>
      <w:r>
        <w:rPr>
          <w:rFonts w:cs="Sylfaen" w:hAnsi="Sylfaen" w:eastAsia="Sylfaen" w:ascii="Sylfaen"/>
          <w:spacing w:val="0"/>
          <w:w w:val="96"/>
          <w:position w:val="1"/>
          <w:sz w:val="13"/>
          <w:szCs w:val="13"/>
        </w:rPr>
        <w:t>0</w:t>
      </w:r>
      <w:r>
        <w:rPr>
          <w:rFonts w:cs="Sylfaen" w:hAnsi="Sylfaen" w:eastAsia="Sylfaen" w:ascii="Sylfaen"/>
          <w:spacing w:val="-2"/>
          <w:w w:val="96"/>
          <w:position w:val="1"/>
          <w:sz w:val="23"/>
          <w:szCs w:val="23"/>
        </w:rPr>
        <w:t>y</w:t>
      </w:r>
      <w:r>
        <w:rPr>
          <w:rFonts w:cs="Sylfaen" w:hAnsi="Sylfaen" w:eastAsia="Sylfaen" w:ascii="Sylfaen"/>
          <w:spacing w:val="1"/>
          <w:w w:val="96"/>
          <w:position w:val="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96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4"/>
          <w:w w:val="96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սկ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ը՝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88"/>
        <w:ind w:left="3970"/>
        <w:sectPr>
          <w:type w:val="continuous"/>
          <w:pgSz w:w="11920" w:h="16840"/>
          <w:pgMar w:top="900" w:bottom="280" w:left="700" w:right="1020"/>
        </w:sectPr>
      </w:pPr>
      <w:r>
        <w:rPr>
          <w:rFonts w:cs="Sylfaen" w:hAnsi="Sylfaen" w:eastAsia="Sylfaen" w:ascii="Sylfaen"/>
          <w:spacing w:val="-1"/>
          <w:w w:val="100"/>
          <w:sz w:val="23"/>
          <w:szCs w:val="23"/>
        </w:rPr>
        <w:t>P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0</w:t>
      </w:r>
      <w:r>
        <w:rPr>
          <w:rFonts w:cs="Sylfaen" w:hAnsi="Sylfaen" w:eastAsia="Sylfaen" w:ascii="Sylfaen"/>
          <w:spacing w:val="-5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1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(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P</w:t>
      </w:r>
      <w:r>
        <w:rPr>
          <w:rFonts w:cs="Sylfaen" w:hAnsi="Sylfaen" w:eastAsia="Sylfaen" w:ascii="Sylfaen"/>
          <w:spacing w:val="1"/>
          <w:w w:val="96"/>
          <w:sz w:val="13"/>
          <w:szCs w:val="13"/>
        </w:rPr>
        <w:t>n</w:t>
      </w:r>
      <w:r>
        <w:rPr>
          <w:rFonts w:cs="Sylfaen" w:hAnsi="Sylfaen" w:eastAsia="Sylfaen" w:ascii="Sylfaen"/>
          <w:spacing w:val="0"/>
          <w:w w:val="96"/>
          <w:sz w:val="13"/>
          <w:szCs w:val="13"/>
        </w:rPr>
        <w:t>+1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+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P</w:t>
      </w:r>
      <w:r>
        <w:rPr>
          <w:rFonts w:cs="Sylfaen" w:hAnsi="Sylfaen" w:eastAsia="Sylfaen" w:ascii="Sylfaen"/>
          <w:spacing w:val="1"/>
          <w:w w:val="96"/>
          <w:sz w:val="13"/>
          <w:szCs w:val="13"/>
        </w:rPr>
        <w:t>n</w:t>
      </w:r>
      <w:r>
        <w:rPr>
          <w:rFonts w:cs="Sylfaen" w:hAnsi="Sylfaen" w:eastAsia="Sylfaen" w:ascii="Sylfaen"/>
          <w:spacing w:val="-3"/>
          <w:w w:val="96"/>
          <w:sz w:val="23"/>
          <w:szCs w:val="23"/>
        </w:rPr>
        <w:t>)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/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2</w:t>
      </w:r>
      <w:r>
        <w:rPr>
          <w:rFonts w:cs="Sylfaen" w:hAnsi="Sylfaen" w:eastAsia="Sylfaen" w:ascii="Sylfaen"/>
          <w:spacing w:val="7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: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                                                                             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(1)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300"/>
        <w:ind w:left="999"/>
      </w:pP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լո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(1)</w:t>
      </w:r>
      <w:r>
        <w:rPr>
          <w:rFonts w:cs="Sylfaen" w:hAnsi="Sylfaen" w:eastAsia="Sylfaen" w:ascii="Sylfaen"/>
          <w:spacing w:val="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–</w:t>
      </w:r>
      <w:r>
        <w:rPr>
          <w:rFonts w:cs="Sylfaen" w:hAnsi="Sylfaen" w:eastAsia="Sylfaen" w:ascii="Sylfaen"/>
          <w:spacing w:val="-4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է</w:t>
      </w:r>
      <w:r>
        <w:rPr>
          <w:rFonts w:cs="Sylfaen" w:hAnsi="Sylfaen" w:eastAsia="Sylfaen" w:ascii="Sylfaen"/>
          <w:spacing w:val="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ժ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8"/>
        <w:ind w:left="434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7"/>
        <w:ind w:left="2938"/>
      </w:pPr>
      <w:r>
        <w:pict>
          <v:shape type="#_x0000_t75" style="width:231.4pt;height:171.692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96"/>
        <w:ind w:left="3025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Նկ</w:t>
      </w:r>
      <w:r>
        <w:rPr>
          <w:rFonts w:cs="Times New Roman" w:hAnsi="Times New Roman" w:eastAsia="Times New Roman" w:ascii="Times New Roman"/>
          <w:spacing w:val="0"/>
          <w:w w:val="142"/>
          <w:sz w:val="21"/>
          <w:szCs w:val="21"/>
        </w:rPr>
        <w:t>․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42"/>
          <w:sz w:val="21"/>
          <w:szCs w:val="21"/>
        </w:rPr>
        <w:t>․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Բ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6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պա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տ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7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վ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2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զ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դո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ղ</w:t>
      </w:r>
      <w:r>
        <w:rPr>
          <w:rFonts w:cs="Sylfaen" w:hAnsi="Sylfaen" w:eastAsia="Sylfaen" w:ascii="Sylfaen"/>
          <w:spacing w:val="7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նշ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մ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10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atLeast" w:line="380"/>
        <w:ind w:left="433" w:right="807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3"/>
          <w:szCs w:val="13"/>
        </w:rPr>
        <w:jc w:val="center"/>
        <w:spacing w:lineRule="exact" w:line="200"/>
        <w:ind w:left="4828" w:right="4170"/>
      </w:pPr>
      <w:r>
        <w:pict>
          <v:group style="position:absolute;margin-left:286.68pt;margin-top:7.6236pt;width:47.76pt;height:0pt;mso-position-horizontal-relative:page;mso-position-vertical-relative:paragraph;z-index:-1240" coordorigin="5734,152" coordsize="955,0">
            <v:shape style="position:absolute;left:5734;top:152;width:955;height:0" coordorigin="5734,152" coordsize="955,0" path="m5734,152l6689,152e" filled="f" stroked="t" strokeweight="0.82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spacing w:val="0"/>
          <w:w w:val="100"/>
          <w:position w:val="-14"/>
          <w:sz w:val="13"/>
          <w:szCs w:val="13"/>
        </w:rPr>
        <w:t>3</w:t>
      </w:r>
      <w:r>
        <w:rPr>
          <w:rFonts w:cs="Cambria Math" w:hAnsi="Cambria Math" w:eastAsia="Cambria Math" w:ascii="Cambria Math"/>
          <w:spacing w:val="0"/>
          <w:w w:val="100"/>
          <w:position w:val="-14"/>
          <w:sz w:val="13"/>
          <w:szCs w:val="13"/>
        </w:rPr>
        <w:t>                          </w:t>
      </w:r>
      <w:r>
        <w:rPr>
          <w:rFonts w:cs="Cambria Math" w:hAnsi="Cambria Math" w:eastAsia="Cambria Math" w:ascii="Cambria Math"/>
          <w:spacing w:val="10"/>
          <w:w w:val="100"/>
          <w:position w:val="-14"/>
          <w:sz w:val="13"/>
          <w:szCs w:val="13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11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0"/>
          <w:w w:val="100"/>
          <w:position w:val="-11"/>
          <w:sz w:val="13"/>
          <w:szCs w:val="13"/>
        </w:rPr>
        <w:t>   </w:t>
      </w:r>
      <w:r>
        <w:rPr>
          <w:rFonts w:cs="Cambria Math" w:hAnsi="Cambria Math" w:eastAsia="Cambria Math" w:ascii="Cambria Math"/>
          <w:spacing w:val="5"/>
          <w:w w:val="100"/>
          <w:position w:val="-11"/>
          <w:sz w:val="13"/>
          <w:szCs w:val="13"/>
        </w:rPr>
        <w:t> </w:t>
      </w:r>
      <w:r>
        <w:rPr>
          <w:rFonts w:cs="Cambria Math" w:hAnsi="Cambria Math" w:eastAsia="Cambria Math" w:ascii="Cambria Math"/>
          <w:spacing w:val="0"/>
          <w:w w:val="107"/>
          <w:position w:val="-12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3"/>
          <w:szCs w:val="13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lineRule="exact" w:line="200"/>
        <w:ind w:left="4366" w:right="4048"/>
      </w:pPr>
      <w:r>
        <w:rPr>
          <w:rFonts w:cs="Cambria Math" w:hAnsi="Cambria Math" w:eastAsia="Cambria Math" w:ascii="Cambria Math"/>
          <w:spacing w:val="0"/>
          <w:w w:val="100"/>
          <w:position w:val="-8"/>
          <w:sz w:val="22"/>
          <w:szCs w:val="22"/>
        </w:rPr>
        <w:t>N</w:t>
      </w:r>
      <w:r>
        <w:rPr>
          <w:rFonts w:cs="Cambria Math" w:hAnsi="Cambria Math" w:eastAsia="Cambria Math" w:ascii="Cambria Math"/>
          <w:spacing w:val="13"/>
          <w:w w:val="100"/>
          <w:position w:val="-8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8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34"/>
          <w:w w:val="100"/>
          <w:position w:val="-8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7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5"/>
          <w:sz w:val="16"/>
          <w:szCs w:val="16"/>
        </w:rPr>
      </w:r>
      <w:r>
        <w:rPr>
          <w:rFonts w:cs="Cambria Math" w:hAnsi="Cambria Math" w:eastAsia="Cambria Math" w:ascii="Cambria Math"/>
          <w:spacing w:val="0"/>
          <w:w w:val="100"/>
          <w:position w:val="5"/>
          <w:sz w:val="16"/>
          <w:szCs w:val="16"/>
          <w:u w:val="single" w:color="000000"/>
        </w:rPr>
        <w:t>    </w:t>
      </w:r>
      <w:r>
        <w:rPr>
          <w:rFonts w:cs="Cambria Math" w:hAnsi="Cambria Math" w:eastAsia="Cambria Math" w:ascii="Cambria Math"/>
          <w:spacing w:val="34"/>
          <w:w w:val="100"/>
          <w:position w:val="5"/>
          <w:sz w:val="16"/>
          <w:szCs w:val="16"/>
          <w:u w:val="single" w:color="000000"/>
        </w:rPr>
        <w:t> </w:t>
      </w:r>
      <w:r>
        <w:rPr>
          <w:rFonts w:cs="Cambria Math" w:hAnsi="Cambria Math" w:eastAsia="Cambria Math" w:ascii="Cambria Math"/>
          <w:spacing w:val="0"/>
          <w:w w:val="20"/>
          <w:position w:val="5"/>
          <w:sz w:val="16"/>
          <w:szCs w:val="16"/>
          <w:u w:val="single" w:color="000000"/>
        </w:rPr>
        <w:t>𝐸𝐸𝐸𝐸</w:t>
      </w:r>
      <w:r>
        <w:rPr>
          <w:rFonts w:cs="Cambria Math" w:hAnsi="Cambria Math" w:eastAsia="Cambria Math" w:ascii="Cambria Math"/>
          <w:spacing w:val="0"/>
          <w:w w:val="20"/>
          <w:position w:val="5"/>
          <w:sz w:val="16"/>
          <w:szCs w:val="16"/>
          <w:u w:val="single" w:color="000000"/>
        </w:rPr>
        <w:t>                       </w:t>
      </w:r>
      <w:r>
        <w:rPr>
          <w:rFonts w:cs="Cambria Math" w:hAnsi="Cambria Math" w:eastAsia="Cambria Math" w:ascii="Cambria Math"/>
          <w:spacing w:val="1"/>
          <w:w w:val="20"/>
          <w:position w:val="5"/>
          <w:sz w:val="16"/>
          <w:szCs w:val="16"/>
          <w:u w:val="single" w:color="000000"/>
        </w:rPr>
        <w:t> </w:t>
      </w:r>
      <w:r>
        <w:rPr>
          <w:rFonts w:cs="Cambria Math" w:hAnsi="Cambria Math" w:eastAsia="Cambria Math" w:ascii="Cambria Math"/>
          <w:spacing w:val="0"/>
          <w:w w:val="20"/>
          <w:position w:val="5"/>
          <w:sz w:val="16"/>
          <w:szCs w:val="16"/>
        </w:rPr>
        <w:t>     </w:t>
      </w:r>
      <w:r>
        <w:rPr>
          <w:rFonts w:cs="Cambria Math" w:hAnsi="Cambria Math" w:eastAsia="Cambria Math" w:ascii="Cambria Math"/>
          <w:spacing w:val="7"/>
          <w:w w:val="20"/>
          <w:position w:val="5"/>
          <w:sz w:val="16"/>
          <w:szCs w:val="16"/>
        </w:rPr>
        <w:t> </w:t>
      </w:r>
      <w:r>
        <w:rPr>
          <w:rFonts w:cs="Cambria Math" w:hAnsi="Cambria Math" w:eastAsia="Cambria Math" w:ascii="Cambria Math"/>
          <w:spacing w:val="0"/>
          <w:w w:val="20"/>
          <w:position w:val="5"/>
          <w:sz w:val="16"/>
          <w:szCs w:val="16"/>
          <w:u w:val="single" w:color="000000"/>
        </w:rPr>
        <w:t>𝑃�</w:t>
      </w:r>
      <w:r>
        <w:rPr>
          <w:rFonts w:cs="Cambria Math" w:hAnsi="Cambria Math" w:eastAsia="Cambria Math" w:ascii="Cambria Math"/>
          <w:spacing w:val="-17"/>
          <w:w w:val="20"/>
          <w:position w:val="5"/>
          <w:sz w:val="16"/>
          <w:szCs w:val="16"/>
          <w:u w:val="single" w:color="000000"/>
        </w:rPr>
        <w:t>�</w:t>
      </w:r>
      <w:r>
        <w:rPr>
          <w:rFonts w:cs="Cambria Math" w:hAnsi="Cambria Math" w:eastAsia="Cambria Math" w:ascii="Cambria Math"/>
          <w:spacing w:val="-17"/>
          <w:w w:val="20"/>
          <w:position w:val="5"/>
          <w:sz w:val="16"/>
          <w:szCs w:val="16"/>
          <w:u w:val="single" w:color="000000"/>
        </w:rPr>
      </w:r>
      <w:r>
        <w:rPr>
          <w:rFonts w:cs="Cambria Math" w:hAnsi="Cambria Math" w:eastAsia="Cambria Math" w:ascii="Cambria Math"/>
          <w:spacing w:val="-17"/>
          <w:w w:val="20"/>
          <w:position w:val="5"/>
          <w:sz w:val="16"/>
          <w:szCs w:val="16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107"/>
          <w:position w:val="0"/>
          <w:sz w:val="13"/>
          <w:szCs w:val="13"/>
          <w:u w:val="single" w:color="000000"/>
        </w:rPr>
        <w:t>0</w:t>
      </w:r>
      <w:r>
        <w:rPr>
          <w:rFonts w:cs="Cambria Math" w:hAnsi="Cambria Math" w:eastAsia="Cambria Math" w:ascii="Cambria Math"/>
          <w:spacing w:val="0"/>
          <w:w w:val="107"/>
          <w:position w:val="0"/>
          <w:sz w:val="13"/>
          <w:szCs w:val="13"/>
          <w:u w:val="single" w:color="000000"/>
        </w:rPr>
      </w:r>
      <w:r>
        <w:rPr>
          <w:rFonts w:cs="Cambria Math" w:hAnsi="Cambria Math" w:eastAsia="Cambria Math" w:ascii="Cambria Math"/>
          <w:spacing w:val="-52"/>
          <w:w w:val="282"/>
          <w:position w:val="0"/>
          <w:sz w:val="13"/>
          <w:szCs w:val="13"/>
          <w:u w:val="single" w:color="000000"/>
        </w:rPr>
        <w:t> </w:t>
      </w:r>
      <w:r>
        <w:rPr>
          <w:rFonts w:cs="Cambria Math" w:hAnsi="Cambria Math" w:eastAsia="Cambria Math" w:ascii="Cambria Math"/>
          <w:spacing w:val="-52"/>
          <w:w w:val="282"/>
          <w:position w:val="0"/>
          <w:sz w:val="13"/>
          <w:szCs w:val="13"/>
          <w:u w:val="single" w:color="000000"/>
        </w:rPr>
      </w:r>
      <w:r>
        <w:rPr>
          <w:rFonts w:cs="Cambria Math" w:hAnsi="Cambria Math" w:eastAsia="Cambria Math" w:ascii="Cambria Math"/>
          <w:spacing w:val="-52"/>
          <w:w w:val="282"/>
          <w:position w:val="0"/>
          <w:sz w:val="13"/>
          <w:szCs w:val="13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24"/>
          <w:position w:val="5"/>
          <w:sz w:val="16"/>
          <w:szCs w:val="16"/>
          <w:u w:val="single" w:color="000000"/>
        </w:rPr>
        <w:t>𝑑𝑑</w:t>
      </w:r>
      <w:r>
        <w:rPr>
          <w:rFonts w:cs="Cambria Math" w:hAnsi="Cambria Math" w:eastAsia="Cambria Math" w:ascii="Cambria Math"/>
          <w:spacing w:val="0"/>
          <w:w w:val="24"/>
          <w:position w:val="5"/>
          <w:sz w:val="16"/>
          <w:szCs w:val="16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24"/>
          <w:position w:val="5"/>
          <w:sz w:val="16"/>
          <w:szCs w:val="16"/>
        </w:rPr>
      </w:r>
      <w:r>
        <w:rPr>
          <w:rFonts w:cs="Cambria Math" w:hAnsi="Cambria Math" w:eastAsia="Cambria Math" w:ascii="Cambria Math"/>
          <w:spacing w:val="0"/>
          <w:w w:val="100"/>
          <w:position w:val="5"/>
          <w:sz w:val="16"/>
          <w:szCs w:val="16"/>
        </w:rPr>
        <w:t>   </w:t>
      </w:r>
      <w:r>
        <w:rPr>
          <w:rFonts w:cs="Cambria Math" w:hAnsi="Cambria Math" w:eastAsia="Cambria Math" w:ascii="Cambria Math"/>
          <w:spacing w:val="-4"/>
          <w:w w:val="100"/>
          <w:position w:val="5"/>
          <w:sz w:val="16"/>
          <w:szCs w:val="16"/>
        </w:rPr>
        <w:t> </w:t>
      </w:r>
      <w:r>
        <w:rPr>
          <w:rFonts w:cs="Sylfaen" w:hAnsi="Sylfaen" w:eastAsia="Sylfaen" w:ascii="Sylfaen"/>
          <w:spacing w:val="0"/>
          <w:w w:val="100"/>
          <w:position w:val="-8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center"/>
        <w:spacing w:lineRule="exact" w:line="180"/>
        <w:ind w:left="5000" w:right="4260"/>
      </w:pPr>
      <w:r>
        <w:rPr>
          <w:rFonts w:cs="Cambria Math" w:hAnsi="Cambria Math" w:eastAsia="Cambria Math" w:ascii="Cambria Math"/>
          <w:position w:val="1"/>
          <w:sz w:val="16"/>
          <w:szCs w:val="16"/>
        </w:rPr>
        <w:t>(</w:t>
      </w:r>
      <w:r>
        <w:rPr>
          <w:rFonts w:cs="Cambria Math" w:hAnsi="Cambria Math" w:eastAsia="Cambria Math" w:ascii="Cambria Math"/>
          <w:w w:val="105"/>
          <w:position w:val="0"/>
          <w:sz w:val="16"/>
          <w:szCs w:val="16"/>
        </w:rPr>
        <w:t>1</w:t>
      </w:r>
      <w:r>
        <w:rPr>
          <w:rFonts w:cs="Cambria Math" w:hAnsi="Cambria Math" w:eastAsia="Cambria Math" w:ascii="Cambria Math"/>
          <w:w w:val="97"/>
          <w:position w:val="0"/>
          <w:sz w:val="16"/>
          <w:szCs w:val="16"/>
        </w:rPr>
        <w:t>−</w:t>
      </w:r>
      <w:r>
        <w:rPr>
          <w:rFonts w:cs="Cambria Math" w:hAnsi="Cambria Math" w:eastAsia="Cambria Math" w:ascii="Cambria Math"/>
          <w:w w:val="25"/>
          <w:position w:val="0"/>
          <w:sz w:val="16"/>
          <w:szCs w:val="16"/>
        </w:rPr>
        <w:t>𝜗�</w:t>
      </w:r>
      <w:r>
        <w:rPr>
          <w:rFonts w:cs="Cambria Math" w:hAnsi="Cambria Math" w:eastAsia="Cambria Math" w:ascii="Cambria Math"/>
          <w:spacing w:val="2"/>
          <w:w w:val="25"/>
          <w:position w:val="0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7"/>
          <w:w w:val="107"/>
          <w:position w:val="5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0"/>
          <w:w w:val="100"/>
          <w:position w:val="1"/>
          <w:sz w:val="16"/>
          <w:szCs w:val="16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1"/>
          <w:sz w:val="16"/>
          <w:szCs w:val="16"/>
        </w:rPr>
        <w:t>   </w:t>
      </w:r>
      <w:r>
        <w:rPr>
          <w:rFonts w:cs="Cambria Math" w:hAnsi="Cambria Math" w:eastAsia="Cambria Math" w:ascii="Cambria Math"/>
          <w:spacing w:val="-8"/>
          <w:w w:val="100"/>
          <w:position w:val="1"/>
          <w:sz w:val="16"/>
          <w:szCs w:val="16"/>
        </w:rPr>
        <w:t> </w:t>
      </w:r>
      <w:r>
        <w:rPr>
          <w:rFonts w:cs="Cambria Math" w:hAnsi="Cambria Math" w:eastAsia="Cambria Math" w:ascii="Cambria Math"/>
          <w:spacing w:val="0"/>
          <w:w w:val="105"/>
          <w:position w:val="0"/>
          <w:sz w:val="16"/>
          <w:szCs w:val="16"/>
        </w:rPr>
        <w:t>24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433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</w:p>
    <w:p>
      <w:pPr>
        <w:rPr>
          <w:rFonts w:cs="Cambria Math" w:hAnsi="Cambria Math" w:eastAsia="Cambria Math" w:ascii="Cambria Math"/>
          <w:sz w:val="14"/>
          <w:szCs w:val="14"/>
        </w:rPr>
        <w:jc w:val="center"/>
        <w:spacing w:lineRule="exact" w:line="400"/>
        <w:ind w:left="5488" w:right="4139"/>
      </w:pPr>
      <w:r>
        <w:pict>
          <v:group style="position:absolute;margin-left:300.24pt;margin-top:17.6494pt;width:46.8pt;height:0pt;mso-position-horizontal-relative:page;mso-position-vertical-relative:paragraph;z-index:-1239" coordorigin="6005,353" coordsize="936,0">
            <v:shape style="position:absolute;left:6005;top:353;width:936;height:0" coordorigin="6005,353" coordsize="936,0" path="m6005,353l6941,353e" filled="f" stroked="t" strokeweight="0.94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w w:val="25"/>
          <w:position w:val="5"/>
          <w:sz w:val="17"/>
          <w:szCs w:val="17"/>
        </w:rPr>
        <w:t>𝜋�</w:t>
      </w:r>
      <w:r>
        <w:rPr>
          <w:rFonts w:cs="Cambria Math" w:hAnsi="Cambria Math" w:eastAsia="Cambria Math" w:ascii="Cambria Math"/>
          <w:spacing w:val="5"/>
          <w:w w:val="25"/>
          <w:position w:val="5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106"/>
          <w:position w:val="11"/>
          <w:sz w:val="14"/>
          <w:szCs w:val="14"/>
        </w:rPr>
        <w:t>2</w:t>
      </w:r>
      <w:r>
        <w:rPr>
          <w:rFonts w:cs="Cambria Math" w:hAnsi="Cambria Math" w:eastAsia="Cambria Math" w:ascii="Cambria Math"/>
          <w:spacing w:val="-22"/>
          <w:w w:val="100"/>
          <w:position w:val="11"/>
          <w:sz w:val="14"/>
          <w:szCs w:val="14"/>
        </w:rPr>
        <w:t> </w:t>
      </w:r>
      <w:r>
        <w:rPr>
          <w:rFonts w:cs="Cambria Math" w:hAnsi="Cambria Math" w:eastAsia="Cambria Math" w:ascii="Cambria Math"/>
          <w:spacing w:val="0"/>
          <w:w w:val="24"/>
          <w:position w:val="5"/>
          <w:sz w:val="17"/>
          <w:szCs w:val="17"/>
        </w:rPr>
        <w:t>𝐸�</w:t>
      </w:r>
      <w:r>
        <w:rPr>
          <w:rFonts w:cs="Cambria Math" w:hAnsi="Cambria Math" w:eastAsia="Cambria Math" w:ascii="Cambria Math"/>
          <w:spacing w:val="4"/>
          <w:w w:val="24"/>
          <w:position w:val="5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16"/>
          <w:position w:val="5"/>
          <w:sz w:val="17"/>
          <w:szCs w:val="17"/>
        </w:rPr>
        <w:t>𝐸�</w:t>
      </w:r>
      <w:r>
        <w:rPr>
          <w:rFonts w:cs="Cambria Math" w:hAnsi="Cambria Math" w:eastAsia="Cambria Math" w:ascii="Cambria Math"/>
          <w:spacing w:val="9"/>
          <w:w w:val="16"/>
          <w:position w:val="5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106"/>
          <w:position w:val="11"/>
          <w:sz w:val="14"/>
          <w:szCs w:val="14"/>
        </w:rPr>
        <w:t>3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4"/>
          <w:szCs w:val="14"/>
        </w:rPr>
      </w:r>
    </w:p>
    <w:p>
      <w:pPr>
        <w:rPr>
          <w:rFonts w:cs="Sylfaen" w:hAnsi="Sylfaen" w:eastAsia="Sylfaen" w:ascii="Sylfaen"/>
          <w:sz w:val="24"/>
          <w:szCs w:val="24"/>
        </w:rPr>
        <w:jc w:val="center"/>
        <w:spacing w:lineRule="exact" w:line="460"/>
        <w:ind w:left="4673" w:right="3790"/>
      </w:pPr>
      <w:r>
        <w:rPr>
          <w:rFonts w:cs="Cambria Math" w:hAnsi="Cambria Math" w:eastAsia="Cambria Math" w:ascii="Cambria Math"/>
          <w:w w:val="27"/>
          <w:position w:val="36"/>
          <w:sz w:val="24"/>
          <w:szCs w:val="24"/>
        </w:rPr>
        <w:t>𝑁�</w:t>
      </w:r>
      <w:r>
        <w:rPr>
          <w:rFonts w:cs="Cambria Math" w:hAnsi="Cambria Math" w:eastAsia="Cambria Math" w:ascii="Cambria Math"/>
          <w:spacing w:val="-20"/>
          <w:w w:val="27"/>
          <w:position w:val="36"/>
          <w:sz w:val="24"/>
          <w:szCs w:val="24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32"/>
          <w:sz w:val="17"/>
          <w:szCs w:val="17"/>
        </w:rPr>
        <w:t>∋</w:t>
      </w:r>
      <w:r>
        <w:rPr>
          <w:rFonts w:cs="Cambria Math" w:hAnsi="Cambria Math" w:eastAsia="Cambria Math" w:ascii="Cambria Math"/>
          <w:spacing w:val="0"/>
          <w:w w:val="100"/>
          <w:position w:val="32"/>
          <w:sz w:val="17"/>
          <w:szCs w:val="17"/>
        </w:rPr>
        <w:t> </w:t>
      </w:r>
      <w:r>
        <w:rPr>
          <w:rFonts w:cs="Cambria Math" w:hAnsi="Cambria Math" w:eastAsia="Cambria Math" w:ascii="Cambria Math"/>
          <w:spacing w:val="1"/>
          <w:w w:val="100"/>
          <w:position w:val="32"/>
          <w:sz w:val="17"/>
          <w:szCs w:val="17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6"/>
          <w:sz w:val="24"/>
          <w:szCs w:val="24"/>
        </w:rPr>
        <w:t>=</w:t>
      </w:r>
      <w:r>
        <w:rPr>
          <w:rFonts w:cs="Cambria Math" w:hAnsi="Cambria Math" w:eastAsia="Cambria Math" w:ascii="Cambria Math"/>
          <w:spacing w:val="15"/>
          <w:w w:val="100"/>
          <w:position w:val="36"/>
          <w:sz w:val="24"/>
          <w:szCs w:val="24"/>
        </w:rPr>
        <w:t> </w:t>
      </w:r>
      <w:r>
        <w:rPr>
          <w:rFonts w:cs="Cambria Math" w:hAnsi="Cambria Math" w:eastAsia="Cambria Math" w:ascii="Cambria Math"/>
          <w:spacing w:val="0"/>
          <w:w w:val="104"/>
          <w:position w:val="24"/>
          <w:sz w:val="17"/>
          <w:szCs w:val="17"/>
        </w:rPr>
        <w:t>12</w:t>
      </w:r>
      <w:r>
        <w:rPr>
          <w:rFonts w:cs="Cambria Math" w:hAnsi="Cambria Math" w:eastAsia="Cambria Math" w:ascii="Cambria Math"/>
          <w:spacing w:val="0"/>
          <w:w w:val="24"/>
          <w:position w:val="24"/>
          <w:sz w:val="17"/>
          <w:szCs w:val="17"/>
        </w:rPr>
        <w:t>𝑑�</w:t>
      </w:r>
      <w:r>
        <w:rPr>
          <w:rFonts w:cs="Cambria Math" w:hAnsi="Cambria Math" w:eastAsia="Cambria Math" w:ascii="Cambria Math"/>
          <w:spacing w:val="4"/>
          <w:w w:val="24"/>
          <w:position w:val="24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106"/>
          <w:position w:val="29"/>
          <w:sz w:val="14"/>
          <w:szCs w:val="14"/>
        </w:rPr>
        <w:t>2</w:t>
      </w:r>
      <w:r>
        <w:rPr>
          <w:rFonts w:cs="Cambria Math" w:hAnsi="Cambria Math" w:eastAsia="Cambria Math" w:ascii="Cambria Math"/>
          <w:spacing w:val="-22"/>
          <w:w w:val="100"/>
          <w:position w:val="29"/>
          <w:sz w:val="14"/>
          <w:szCs w:val="14"/>
        </w:rPr>
        <w:t> </w:t>
      </w:r>
      <w:r>
        <w:rPr>
          <w:rFonts w:cs="Cambria Math" w:hAnsi="Cambria Math" w:eastAsia="Cambria Math" w:ascii="Cambria Math"/>
          <w:spacing w:val="0"/>
          <w:w w:val="68"/>
          <w:position w:val="25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24"/>
          <w:sz w:val="16"/>
          <w:szCs w:val="16"/>
        </w:rPr>
        <w:t>1</w:t>
      </w:r>
      <w:r>
        <w:rPr>
          <w:rFonts w:cs="Cambria Math" w:hAnsi="Cambria Math" w:eastAsia="Cambria Math" w:ascii="Cambria Math"/>
          <w:spacing w:val="0"/>
          <w:w w:val="100"/>
          <w:position w:val="24"/>
          <w:sz w:val="16"/>
          <w:szCs w:val="16"/>
        </w:rPr>
        <w:t>−</w:t>
      </w:r>
      <w:r>
        <w:rPr>
          <w:rFonts w:cs="Cambria Math" w:hAnsi="Cambria Math" w:eastAsia="Cambria Math" w:ascii="Cambria Math"/>
          <w:spacing w:val="0"/>
          <w:w w:val="22"/>
          <w:position w:val="24"/>
          <w:sz w:val="16"/>
          <w:szCs w:val="16"/>
        </w:rPr>
        <w:t>𝜗�</w:t>
      </w:r>
      <w:r>
        <w:rPr>
          <w:rFonts w:cs="Cambria Math" w:hAnsi="Cambria Math" w:eastAsia="Cambria Math" w:ascii="Cambria Math"/>
          <w:spacing w:val="-1"/>
          <w:w w:val="22"/>
          <w:position w:val="24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99"/>
          <w:position w:val="32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-21"/>
          <w:w w:val="100"/>
          <w:position w:val="32"/>
          <w:sz w:val="13"/>
          <w:szCs w:val="13"/>
        </w:rPr>
        <w:t> </w:t>
      </w:r>
      <w:r>
        <w:rPr>
          <w:rFonts w:cs="Cambria Math" w:hAnsi="Cambria Math" w:eastAsia="Cambria Math" w:ascii="Cambria Math"/>
          <w:spacing w:val="0"/>
          <w:w w:val="68"/>
          <w:position w:val="25"/>
          <w:sz w:val="17"/>
          <w:szCs w:val="17"/>
        </w:rPr>
        <w:t>�</w:t>
      </w:r>
      <w:r>
        <w:rPr>
          <w:rFonts w:cs="Cambria Math" w:hAnsi="Cambria Math" w:eastAsia="Cambria Math" w:ascii="Cambria Math"/>
          <w:spacing w:val="0"/>
          <w:w w:val="68"/>
          <w:position w:val="25"/>
          <w:sz w:val="17"/>
          <w:szCs w:val="17"/>
        </w:rPr>
        <w:t> </w:t>
      </w:r>
      <w:r>
        <w:rPr>
          <w:rFonts w:cs="Cambria Math" w:hAnsi="Cambria Math" w:eastAsia="Cambria Math" w:ascii="Cambria Math"/>
          <w:spacing w:val="7"/>
          <w:w w:val="68"/>
          <w:position w:val="25"/>
          <w:sz w:val="17"/>
          <w:szCs w:val="17"/>
        </w:rPr>
        <w:t> </w:t>
      </w:r>
      <w:r>
        <w:rPr>
          <w:rFonts w:cs="Sylfaen" w:hAnsi="Sylfaen" w:eastAsia="Sylfaen" w:ascii="Sylfaen"/>
          <w:spacing w:val="0"/>
          <w:w w:val="100"/>
          <w:position w:val="36"/>
          <w:sz w:val="24"/>
          <w:szCs w:val="24"/>
        </w:rPr>
        <w:t>։</w:t>
      </w:r>
      <w:r>
        <w:rPr>
          <w:rFonts w:cs="Sylfaen" w:hAnsi="Sylfaen" w:eastAsia="Sylfaen" w:ascii="Sylfaen"/>
          <w:spacing w:val="0"/>
          <w:w w:val="100"/>
          <w:position w:val="0"/>
          <w:sz w:val="24"/>
          <w:szCs w:val="24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100"/>
        <w:ind w:left="999"/>
      </w:pP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քը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հե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3"/>
          <w:szCs w:val="13"/>
        </w:rPr>
        <w:jc w:val="center"/>
        <w:spacing w:lineRule="exact" w:line="380"/>
        <w:ind w:left="5162" w:right="4888"/>
      </w:pPr>
      <w:r>
        <w:pict>
          <v:shape type="#_x0000_t202" style="position:absolute;margin-left:247.43pt;margin-top:7.13384pt;width:59.1698pt;height:15.1892pt;mso-position-horizontal-relative:page;mso-position-vertical-relative:paragraph;z-index:-1237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6"/>
                      <w:szCs w:val="16"/>
                    </w:rPr>
                    <w:tabs>
                      <w:tab w:pos="1180" w:val="left"/>
                    </w:tabs>
                    <w:jc w:val="left"/>
                    <w:spacing w:lineRule="exact" w:line="300"/>
                    <w:ind w:right="-66"/>
                  </w:pPr>
                  <w:r>
                    <w:rPr>
                      <w:rFonts w:cs="Cambria Math" w:hAnsi="Cambria Math" w:eastAsia="Cambria Math" w:ascii="Cambria Math"/>
                      <w:w w:val="20"/>
                      <w:position w:val="-1"/>
                      <w:sz w:val="22"/>
                      <w:szCs w:val="22"/>
                    </w:rPr>
                    <w:t>𝑓𝑓</w:t>
                  </w:r>
                  <w:r>
                    <w:rPr>
                      <w:rFonts w:cs="Cambria Math" w:hAnsi="Cambria Math" w:eastAsia="Cambria Math" w:ascii="Cambria Math"/>
                      <w:spacing w:val="20"/>
                      <w:w w:val="100"/>
                      <w:position w:val="-1"/>
                      <w:sz w:val="22"/>
                      <w:szCs w:val="22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-1"/>
                      <w:sz w:val="22"/>
                      <w:szCs w:val="22"/>
                    </w:rPr>
                    <w:t>=</w:t>
                  </w:r>
                  <w:r>
                    <w:rPr>
                      <w:rFonts w:cs="Cambria Math" w:hAnsi="Cambria Math" w:eastAsia="Cambria Math" w:ascii="Cambria Math"/>
                      <w:spacing w:val="12"/>
                      <w:w w:val="100"/>
                      <w:position w:val="-1"/>
                      <w:sz w:val="22"/>
                      <w:szCs w:val="22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12"/>
                      <w:w w:val="284"/>
                      <w:position w:val="12"/>
                      <w:sz w:val="16"/>
                      <w:szCs w:val="16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84"/>
                      <w:position w:val="1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1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-15"/>
                      <w:w w:val="100"/>
                      <w:position w:val="1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-15"/>
                      <w:w w:val="100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position w:val="12"/>
                      <w:sz w:val="16"/>
                      <w:szCs w:val="16"/>
                      <w:u w:val="single" w:color="000000"/>
                    </w:rPr>
                    <w:t>4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  <w:t>𝑃�</w:t>
                  </w:r>
                  <w:r>
                    <w:rPr>
                      <w:rFonts w:cs="Cambria Math" w:hAnsi="Cambria Math" w:eastAsia="Cambria Math" w:ascii="Cambria Math"/>
                      <w:spacing w:val="-17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  <w:t>�</w:t>
                  </w:r>
                  <w:r>
                    <w:rPr>
                      <w:rFonts w:cs="Cambria Math" w:hAnsi="Cambria Math" w:eastAsia="Cambria Math" w:ascii="Cambria Math"/>
                      <w:spacing w:val="-17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-17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7"/>
                      <w:w w:val="107"/>
                      <w:position w:val="8"/>
                      <w:sz w:val="13"/>
                      <w:szCs w:val="13"/>
                      <w:u w:val="single" w:color="000000"/>
                    </w:rPr>
                    <w:t>0</w:t>
                  </w:r>
                  <w:r>
                    <w:rPr>
                      <w:rFonts w:cs="Cambria Math" w:hAnsi="Cambria Math" w:eastAsia="Cambria Math" w:ascii="Cambria Math"/>
                      <w:spacing w:val="7"/>
                      <w:w w:val="107"/>
                      <w:position w:val="8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7"/>
                      <w:w w:val="107"/>
                      <w:position w:val="8"/>
                      <w:sz w:val="13"/>
                      <w:szCs w:val="13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  <w:t>𝑑𝑑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84"/>
                      <w:position w:val="1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12"/>
                      <w:sz w:val="16"/>
                      <w:szCs w:val="16"/>
                      <w:u w:val="single" w:color="000000"/>
                    </w:rPr>
                    <w:tab/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1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mbria Math" w:hAnsi="Cambria Math" w:eastAsia="Cambria Math" w:ascii="Cambria Math"/>
          <w:spacing w:val="0"/>
          <w:w w:val="107"/>
          <w:position w:val="10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3"/>
          <w:szCs w:val="13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420"/>
        <w:ind w:left="4664"/>
      </w:pPr>
      <w:r>
        <w:rPr>
          <w:rFonts w:cs="Cambria Math" w:hAnsi="Cambria Math" w:eastAsia="Cambria Math" w:ascii="Cambria Math"/>
          <w:w w:val="25"/>
          <w:position w:val="21"/>
          <w:sz w:val="16"/>
          <w:szCs w:val="16"/>
        </w:rPr>
        <w:t>𝜋�</w:t>
      </w:r>
      <w:r>
        <w:rPr>
          <w:rFonts w:cs="Cambria Math" w:hAnsi="Cambria Math" w:eastAsia="Cambria Math" w:ascii="Cambria Math"/>
          <w:spacing w:val="2"/>
          <w:w w:val="25"/>
          <w:position w:val="21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7"/>
          <w:w w:val="107"/>
          <w:position w:val="26"/>
          <w:sz w:val="13"/>
          <w:szCs w:val="13"/>
        </w:rPr>
        <w:t>3</w:t>
      </w:r>
      <w:r>
        <w:rPr>
          <w:rFonts w:cs="Cambria Math" w:hAnsi="Cambria Math" w:eastAsia="Cambria Math" w:ascii="Cambria Math"/>
          <w:spacing w:val="0"/>
          <w:w w:val="100"/>
          <w:position w:val="22"/>
          <w:sz w:val="16"/>
          <w:szCs w:val="16"/>
        </w:rPr>
        <w:t>(</w:t>
      </w:r>
      <w:r>
        <w:rPr>
          <w:rFonts w:cs="Cambria Math" w:hAnsi="Cambria Math" w:eastAsia="Cambria Math" w:ascii="Cambria Math"/>
          <w:spacing w:val="0"/>
          <w:w w:val="28"/>
          <w:position w:val="21"/>
          <w:sz w:val="16"/>
          <w:szCs w:val="16"/>
        </w:rPr>
        <w:t>𝑁�</w:t>
      </w:r>
      <w:r>
        <w:rPr>
          <w:rFonts w:cs="Cambria Math" w:hAnsi="Cambria Math" w:eastAsia="Cambria Math" w:ascii="Cambria Math"/>
          <w:spacing w:val="-9"/>
          <w:w w:val="28"/>
          <w:position w:val="21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99"/>
          <w:position w:val="18"/>
          <w:sz w:val="13"/>
          <w:szCs w:val="13"/>
        </w:rPr>
        <w:t>∋</w:t>
      </w:r>
      <w:r>
        <w:rPr>
          <w:rFonts w:cs="Cambria Math" w:hAnsi="Cambria Math" w:eastAsia="Cambria Math" w:ascii="Cambria Math"/>
          <w:spacing w:val="-21"/>
          <w:w w:val="100"/>
          <w:position w:val="18"/>
          <w:sz w:val="13"/>
          <w:szCs w:val="13"/>
        </w:rPr>
        <w:t> </w:t>
      </w:r>
      <w:r>
        <w:rPr>
          <w:rFonts w:cs="Cambria Math" w:hAnsi="Cambria Math" w:eastAsia="Cambria Math" w:ascii="Cambria Math"/>
          <w:spacing w:val="0"/>
          <w:w w:val="97"/>
          <w:position w:val="21"/>
          <w:sz w:val="16"/>
          <w:szCs w:val="16"/>
        </w:rPr>
        <w:t>+</w:t>
      </w:r>
      <w:r>
        <w:rPr>
          <w:rFonts w:cs="Cambria Math" w:hAnsi="Cambria Math" w:eastAsia="Cambria Math" w:ascii="Cambria Math"/>
          <w:spacing w:val="0"/>
          <w:w w:val="28"/>
          <w:position w:val="21"/>
          <w:sz w:val="16"/>
          <w:szCs w:val="16"/>
        </w:rPr>
        <w:t>𝑁�</w:t>
      </w:r>
      <w:r>
        <w:rPr>
          <w:rFonts w:cs="Cambria Math" w:hAnsi="Cambria Math" w:eastAsia="Cambria Math" w:ascii="Cambria Math"/>
          <w:spacing w:val="3"/>
          <w:w w:val="28"/>
          <w:position w:val="21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22"/>
          <w:sz w:val="16"/>
          <w:szCs w:val="16"/>
        </w:rPr>
        <w:t>)</w:t>
      </w:r>
      <w:r>
        <w:rPr>
          <w:rFonts w:cs="Cambria Math" w:hAnsi="Cambria Math" w:eastAsia="Cambria Math" w:ascii="Cambria Math"/>
          <w:spacing w:val="11"/>
          <w:w w:val="100"/>
          <w:position w:val="22"/>
          <w:sz w:val="16"/>
          <w:szCs w:val="16"/>
        </w:rPr>
        <w:t> </w:t>
      </w:r>
      <w:r>
        <w:rPr>
          <w:rFonts w:cs="Sylfaen" w:hAnsi="Sylfaen" w:eastAsia="Sylfaen" w:ascii="Sylfaen"/>
          <w:spacing w:val="0"/>
          <w:w w:val="100"/>
          <w:position w:val="32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position w:val="32"/>
          <w:sz w:val="22"/>
          <w:szCs w:val="22"/>
        </w:rPr>
        <w:t>                                                                             </w:t>
      </w:r>
      <w:r>
        <w:rPr>
          <w:rFonts w:cs="Sylfaen" w:hAnsi="Sylfaen" w:eastAsia="Sylfaen" w:ascii="Sylfaen"/>
          <w:spacing w:val="1"/>
          <w:w w:val="100"/>
          <w:position w:val="32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32"/>
          <w:sz w:val="22"/>
          <w:szCs w:val="22"/>
        </w:rPr>
        <w:t>(2)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lineRule="exact" w:line="120"/>
        <w:ind w:left="962" w:right="77"/>
      </w:pP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4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3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5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5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6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4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5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կի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9"/>
        <w:ind w:left="433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8-10]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N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40</w:t>
      </w:r>
      <w:r>
        <w:rPr>
          <w:rFonts w:cs="Sylfaen" w:hAnsi="Sylfaen" w:eastAsia="Sylfaen" w:ascii="Sylfaen"/>
          <w:spacing w:val="1"/>
          <w:w w:val="100"/>
          <w:sz w:val="16"/>
          <w:szCs w:val="16"/>
        </w:rPr>
        <w:t>X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9: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54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1"/>
        <w:ind w:left="433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t</w:t>
      </w:r>
      <w:r>
        <w:rPr>
          <w:rFonts w:cs="Sylfaen" w:hAnsi="Sylfaen" w:eastAsia="Sylfaen" w:ascii="Sylfaen"/>
          <w:spacing w:val="-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6</w:t>
      </w:r>
      <w:r>
        <w:rPr>
          <w:rFonts w:cs="Sylfaen" w:hAnsi="Sylfaen" w:eastAsia="Sylfaen" w:ascii="Sylfaen"/>
          <w:spacing w:val="-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,</w:t>
      </w:r>
      <w:r>
        <w:rPr>
          <w:rFonts w:cs="Sylfaen" w:hAnsi="Sylfaen" w:eastAsia="Sylfaen" w:ascii="Sylfaen"/>
          <w:spacing w:val="4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7]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3"/>
          <w:szCs w:val="23"/>
        </w:rPr>
        <w:jc w:val="left"/>
        <w:spacing w:before="88"/>
        <w:ind w:left="1107"/>
      </w:pPr>
      <w:r>
        <w:rPr>
          <w:rFonts w:cs="Sylfaen" w:hAnsi="Sylfaen" w:eastAsia="Sylfaen" w:ascii="Sylfaen"/>
          <w:spacing w:val="-2"/>
          <w:w w:val="95"/>
          <w:sz w:val="23"/>
          <w:szCs w:val="23"/>
        </w:rPr>
        <w:t>Մե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2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98" w:lineRule="auto" w:line="324"/>
        <w:ind w:left="432" w:right="68" w:firstLine="5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իջո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3" w:right="72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3"/>
          <w:szCs w:val="13"/>
        </w:rPr>
        <w:jc w:val="center"/>
        <w:spacing w:lineRule="exact" w:line="280"/>
        <w:ind w:left="4977" w:right="4957"/>
      </w:pPr>
      <w:r>
        <w:pict>
          <v:group style="position:absolute;margin-left:285.6pt;margin-top:11.5478pt;width:9.36pt;height:0pt;mso-position-horizontal-relative:page;mso-position-vertical-relative:paragraph;z-index:-1238" coordorigin="5712,231" coordsize="187,0">
            <v:shape style="position:absolute;left:5712;top:231;width:187;height:0" coordorigin="5712,231" coordsize="187,0" path="m5712,231l5899,231e" filled="f" stroked="t" strokeweight="0.82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w w:val="23"/>
          <w:position w:val="6"/>
          <w:sz w:val="16"/>
          <w:szCs w:val="16"/>
        </w:rPr>
        <w:t>𝑎�</w:t>
      </w:r>
      <w:r>
        <w:rPr>
          <w:rFonts w:cs="Cambria Math" w:hAnsi="Cambria Math" w:eastAsia="Cambria Math" w:ascii="Cambria Math"/>
          <w:spacing w:val="5"/>
          <w:w w:val="23"/>
          <w:position w:val="6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107"/>
          <w:position w:val="12"/>
          <w:sz w:val="13"/>
          <w:szCs w:val="13"/>
        </w:rPr>
        <w:t>4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3"/>
          <w:szCs w:val="13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400"/>
        <w:ind w:left="4184"/>
      </w:pPr>
      <w:r>
        <w:rPr>
          <w:rFonts w:cs="Cambria Math" w:hAnsi="Cambria Math" w:eastAsia="Cambria Math" w:ascii="Cambria Math"/>
          <w:spacing w:val="0"/>
          <w:w w:val="27"/>
          <w:position w:val="31"/>
          <w:sz w:val="22"/>
          <w:szCs w:val="22"/>
        </w:rPr>
        <w:t>𝜔𝜔</w:t>
      </w:r>
      <w:r>
        <w:rPr>
          <w:rFonts w:cs="Cambria Math" w:hAnsi="Cambria Math" w:eastAsia="Cambria Math" w:ascii="Cambria Math"/>
          <w:spacing w:val="0"/>
          <w:w w:val="27"/>
          <w:position w:val="31"/>
          <w:sz w:val="22"/>
          <w:szCs w:val="22"/>
        </w:rPr>
        <w:t>    </w:t>
      </w:r>
      <w:r>
        <w:rPr>
          <w:rFonts w:cs="Cambria Math" w:hAnsi="Cambria Math" w:eastAsia="Cambria Math" w:ascii="Cambria Math"/>
          <w:spacing w:val="0"/>
          <w:w w:val="27"/>
          <w:position w:val="3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1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12"/>
          <w:w w:val="100"/>
          <w:position w:val="3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2"/>
          <w:position w:val="31"/>
          <w:sz w:val="22"/>
          <w:szCs w:val="22"/>
        </w:rPr>
        <w:t>𝐶�</w:t>
      </w:r>
      <w:r>
        <w:rPr>
          <w:rFonts w:cs="Cambria Math" w:hAnsi="Cambria Math" w:eastAsia="Cambria Math" w:ascii="Cambria Math"/>
          <w:spacing w:val="-17"/>
          <w:w w:val="22"/>
          <w:position w:val="31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8"/>
          <w:w w:val="105"/>
          <w:position w:val="27"/>
          <w:sz w:val="16"/>
          <w:szCs w:val="16"/>
        </w:rPr>
        <w:t>1</w:t>
      </w:r>
      <w:r>
        <w:rPr>
          <w:rFonts w:cs="Cambria Math" w:hAnsi="Cambria Math" w:eastAsia="Cambria Math" w:ascii="Cambria Math"/>
          <w:spacing w:val="0"/>
          <w:w w:val="20"/>
          <w:position w:val="31"/>
          <w:sz w:val="22"/>
          <w:szCs w:val="22"/>
        </w:rPr>
        <w:t>𝑞𝑞</w:t>
      </w:r>
      <w:r>
        <w:rPr>
          <w:rFonts w:cs="Cambria Math" w:hAnsi="Cambria Math" w:eastAsia="Cambria Math" w:ascii="Cambria Math"/>
          <w:spacing w:val="0"/>
          <w:w w:val="100"/>
          <w:position w:val="3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21"/>
          <w:w w:val="100"/>
          <w:position w:val="3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7"/>
          <w:position w:val="20"/>
          <w:sz w:val="16"/>
          <w:szCs w:val="16"/>
        </w:rPr>
        <w:t>𝐷𝐷</w:t>
      </w:r>
      <w:r>
        <w:rPr>
          <w:rFonts w:cs="Cambria Math" w:hAnsi="Cambria Math" w:eastAsia="Cambria Math" w:ascii="Cambria Math"/>
          <w:spacing w:val="0"/>
          <w:w w:val="27"/>
          <w:position w:val="20"/>
          <w:sz w:val="16"/>
          <w:szCs w:val="16"/>
        </w:rPr>
        <w:t>        </w:t>
      </w:r>
      <w:r>
        <w:rPr>
          <w:rFonts w:cs="Cambria Math" w:hAnsi="Cambria Math" w:eastAsia="Cambria Math" w:ascii="Cambria Math"/>
          <w:spacing w:val="8"/>
          <w:w w:val="27"/>
          <w:position w:val="20"/>
          <w:sz w:val="16"/>
          <w:szCs w:val="16"/>
        </w:rPr>
        <w:t> </w:t>
      </w:r>
      <w:r>
        <w:rPr>
          <w:rFonts w:cs="Sylfaen" w:hAnsi="Sylfaen" w:eastAsia="Sylfaen" w:ascii="Sylfaen"/>
          <w:spacing w:val="0"/>
          <w:w w:val="27"/>
          <w:position w:val="31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27"/>
          <w:position w:val="31"/>
          <w:sz w:val="22"/>
          <w:szCs w:val="22"/>
        </w:rPr>
        <w:t>                                                                                  </w:t>
      </w:r>
      <w:r>
        <w:rPr>
          <w:rFonts w:cs="Sylfaen" w:hAnsi="Sylfaen" w:eastAsia="Sylfaen" w:ascii="Sylfaen"/>
          <w:spacing w:val="0"/>
          <w:w w:val="27"/>
          <w:position w:val="31"/>
          <w:sz w:val="22"/>
          <w:szCs w:val="22"/>
        </w:rPr>
        <w:t>(3)</w:t>
      </w:r>
      <w:r>
        <w:rPr>
          <w:rFonts w:cs="Sylfaen" w:hAnsi="Sylfaen" w:eastAsia="Sylfaen" w:ascii="Sylfaen"/>
          <w:spacing w:val="0"/>
          <w:w w:val="27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380"/>
        <w:ind w:left="433"/>
      </w:pP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ղ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2"/>
          <w:position w:val="26"/>
          <w:sz w:val="22"/>
          <w:szCs w:val="22"/>
        </w:rPr>
        <w:t>𝐶�</w:t>
      </w:r>
      <w:r>
        <w:rPr>
          <w:rFonts w:cs="Cambria Math" w:hAnsi="Cambria Math" w:eastAsia="Cambria Math" w:ascii="Cambria Math"/>
          <w:spacing w:val="-17"/>
          <w:w w:val="22"/>
          <w:position w:val="2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8"/>
          <w:w w:val="105"/>
          <w:position w:val="22"/>
          <w:sz w:val="16"/>
          <w:szCs w:val="16"/>
        </w:rPr>
        <w:t>1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7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position w:val="26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րա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2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ը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ղ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position w:val="26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ց</w:t>
      </w:r>
      <w:r>
        <w:rPr>
          <w:rFonts w:cs="Sylfaen" w:hAnsi="Sylfaen" w:eastAsia="Sylfaen" w:ascii="Sylfaen"/>
          <w:spacing w:val="2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,</w:t>
      </w:r>
      <w:r>
        <w:rPr>
          <w:rFonts w:cs="Sylfaen" w:hAnsi="Sylfaen" w:eastAsia="Sylfaen" w:ascii="Sylfaen"/>
          <w:spacing w:val="24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որ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մ</w:t>
      </w:r>
      <w:r>
        <w:rPr>
          <w:rFonts w:cs="Sylfaen" w:hAnsi="Sylfaen" w:eastAsia="Sylfaen" w:ascii="Sylfaen"/>
          <w:spacing w:val="27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է</w:t>
      </w:r>
      <w:r>
        <w:rPr>
          <w:rFonts w:cs="Sylfaen" w:hAnsi="Sylfaen" w:eastAsia="Sylfaen" w:ascii="Sylfaen"/>
          <w:spacing w:val="28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120"/>
        <w:ind w:left="433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եղ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,</w:t>
      </w:r>
      <w:r>
        <w:rPr>
          <w:rFonts w:cs="Sylfaen" w:hAnsi="Sylfaen" w:eastAsia="Sylfaen" w:ascii="Sylfaen"/>
          <w:spacing w:val="34"/>
          <w:w w:val="100"/>
          <w:position w:val="5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position w:val="5"/>
          <w:sz w:val="22"/>
          <w:szCs w:val="22"/>
        </w:rPr>
        <w:t>q</w:t>
      </w:r>
      <w:r>
        <w:rPr>
          <w:rFonts w:cs="Calibri" w:hAnsi="Calibri" w:eastAsia="Calibri" w:ascii="Calibri"/>
          <w:i/>
          <w:spacing w:val="32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30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քն</w:t>
      </w:r>
      <w:r>
        <w:rPr>
          <w:rFonts w:cs="Sylfaen" w:hAnsi="Sylfaen" w:eastAsia="Sylfaen" w:ascii="Sylfaen"/>
          <w:spacing w:val="33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,</w:t>
      </w:r>
      <w:r>
        <w:rPr>
          <w:rFonts w:cs="Sylfaen" w:hAnsi="Sylfaen" w:eastAsia="Sylfaen" w:ascii="Sylfaen"/>
          <w:spacing w:val="34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որ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ը</w:t>
      </w:r>
      <w:r>
        <w:rPr>
          <w:rFonts w:cs="Sylfaen" w:hAnsi="Sylfaen" w:eastAsia="Sylfaen" w:ascii="Sylfaen"/>
          <w:spacing w:val="35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34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է</w:t>
      </w:r>
      <w:r>
        <w:rPr>
          <w:rFonts w:cs="Sylfaen" w:hAnsi="Sylfaen" w:eastAsia="Sylfaen" w:ascii="Sylfaen"/>
          <w:spacing w:val="35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,</w:t>
      </w:r>
      <w:r>
        <w:rPr>
          <w:rFonts w:cs="Sylfaen" w:hAnsi="Sylfaen" w:eastAsia="Sylfaen" w:ascii="Sylfaen"/>
          <w:spacing w:val="34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3"/>
          <w:szCs w:val="23"/>
        </w:rPr>
        <w:t>a</w:t>
      </w:r>
      <w:r>
        <w:rPr>
          <w:rFonts w:cs="Sylfaen" w:hAnsi="Sylfaen" w:eastAsia="Sylfaen" w:ascii="Sylfaen"/>
          <w:spacing w:val="27"/>
          <w:w w:val="100"/>
          <w:position w:val="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յան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4"/>
          <w:szCs w:val="24"/>
        </w:rPr>
        <w:jc w:val="left"/>
        <w:spacing w:lineRule="auto" w:line="26"/>
        <w:ind w:left="432" w:right="-69" w:firstLine="1"/>
      </w:pPr>
      <w:r>
        <w:pict>
          <v:shape type="#_x0000_t202" style="position:absolute;margin-left:204.12pt;margin-top:10.4984pt;width:3.85383pt;height:6.96pt;mso-position-horizontal-relative:page;mso-position-vertical-relative:paragraph;z-index:-1235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sz w:val="14"/>
                      <w:szCs w:val="14"/>
                    </w:rPr>
                    <w:t>3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84.2pt;margin-top:23.7119pt;width:35.6169pt;height:9.33278pt;mso-position-horizontal-relative:page;mso-position-vertical-relative:paragraph;z-index:-1234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6"/>
                      <w:szCs w:val="16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Cambria Math" w:hAnsi="Cambria Math" w:eastAsia="Cambria Math" w:ascii="Cambria Math"/>
                      <w:spacing w:val="-1"/>
                      <w:sz w:val="17"/>
                      <w:szCs w:val="17"/>
                    </w:rPr>
                    <w:t>1</w:t>
                  </w:r>
                  <w:r>
                    <w:rPr>
                      <w:rFonts w:cs="Cambria Math" w:hAnsi="Cambria Math" w:eastAsia="Cambria Math" w:ascii="Cambria Math"/>
                      <w:spacing w:val="-1"/>
                      <w:sz w:val="17"/>
                      <w:szCs w:val="17"/>
                    </w:rPr>
                    <w:t>2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position w:val="1"/>
                      <w:sz w:val="16"/>
                      <w:szCs w:val="16"/>
                    </w:rPr>
                    <w:t>(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position w:val="0"/>
                      <w:sz w:val="16"/>
                      <w:szCs w:val="16"/>
                    </w:rPr>
                    <w:t>1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97"/>
                      <w:position w:val="0"/>
                      <w:sz w:val="16"/>
                      <w:szCs w:val="16"/>
                    </w:rPr>
                    <w:t>−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1"/>
                      <w:position w:val="0"/>
                      <w:sz w:val="16"/>
                      <w:szCs w:val="16"/>
                    </w:rPr>
                    <w:t>𝜈�</w:t>
                  </w:r>
                  <w:r>
                    <w:rPr>
                      <w:rFonts w:cs="Cambria Math" w:hAnsi="Cambria Math" w:eastAsia="Cambria Math" w:ascii="Cambria Math"/>
                      <w:spacing w:val="4"/>
                      <w:w w:val="21"/>
                      <w:position w:val="0"/>
                      <w:sz w:val="16"/>
                      <w:szCs w:val="16"/>
                    </w:rPr>
                    <w:t>�</w:t>
                  </w:r>
                  <w:r>
                    <w:rPr>
                      <w:rFonts w:cs="Cambria Math" w:hAnsi="Cambria Math" w:eastAsia="Cambria Math" w:ascii="Cambria Math"/>
                      <w:spacing w:val="7"/>
                      <w:w w:val="107"/>
                      <w:position w:val="5"/>
                      <w:sz w:val="13"/>
                      <w:szCs w:val="13"/>
                    </w:rPr>
                    <w:t>2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1"/>
                      <w:sz w:val="16"/>
                      <w:szCs w:val="16"/>
                    </w:rPr>
                    <w:t>)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2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ν</w:t>
      </w:r>
      <w:r>
        <w:rPr>
          <w:rFonts w:cs="Sylfaen" w:hAnsi="Sylfaen" w:eastAsia="Sylfaen" w:ascii="Sylfaen"/>
          <w:spacing w:val="2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2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D</w:t>
      </w:r>
      <w:r>
        <w:rPr>
          <w:rFonts w:cs="Sylfaen" w:hAnsi="Sylfaen" w:eastAsia="Sylfaen" w:ascii="Sylfaen"/>
          <w:spacing w:val="1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2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6"/>
          <w:sz w:val="22"/>
          <w:szCs w:val="22"/>
        </w:rPr>
        <w:t>𝐷𝐷</w:t>
      </w:r>
      <w:r>
        <w:rPr>
          <w:rFonts w:cs="Cambria Math" w:hAnsi="Cambria Math" w:eastAsia="Cambria Math" w:ascii="Cambria Math"/>
          <w:spacing w:val="0"/>
          <w:w w:val="26"/>
          <w:sz w:val="22"/>
          <w:szCs w:val="22"/>
        </w:rPr>
        <w:t>    </w:t>
      </w:r>
      <w:r>
        <w:rPr>
          <w:rFonts w:cs="Cambria Math" w:hAnsi="Cambria Math" w:eastAsia="Cambria Math" w:ascii="Cambria Math"/>
          <w:spacing w:val="5"/>
          <w:w w:val="2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11"/>
          <w:w w:val="100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11"/>
          <w:w w:val="100"/>
          <w:position w:val="13"/>
          <w:sz w:val="17"/>
          <w:szCs w:val="17"/>
        </w:rPr>
      </w:r>
      <w:r>
        <w:rPr>
          <w:rFonts w:cs="Cambria Math" w:hAnsi="Cambria Math" w:eastAsia="Cambria Math" w:ascii="Cambria Math"/>
          <w:spacing w:val="0"/>
          <w:w w:val="100"/>
          <w:position w:val="13"/>
          <w:sz w:val="17"/>
          <w:szCs w:val="17"/>
          <w:u w:val="single" w:color="000000"/>
        </w:rPr>
        <w:t>     </w:t>
      </w:r>
      <w:r>
        <w:rPr>
          <w:rFonts w:cs="Cambria Math" w:hAnsi="Cambria Math" w:eastAsia="Cambria Math" w:ascii="Cambria Math"/>
          <w:spacing w:val="14"/>
          <w:w w:val="100"/>
          <w:position w:val="13"/>
          <w:sz w:val="17"/>
          <w:szCs w:val="17"/>
          <w:u w:val="single" w:color="000000"/>
        </w:rPr>
        <w:t> </w:t>
      </w:r>
      <w:r>
        <w:rPr>
          <w:rFonts w:cs="Cambria Math" w:hAnsi="Cambria Math" w:eastAsia="Cambria Math" w:ascii="Cambria Math"/>
          <w:spacing w:val="0"/>
          <w:w w:val="23"/>
          <w:position w:val="13"/>
          <w:sz w:val="17"/>
          <w:szCs w:val="17"/>
          <w:u w:val="single" w:color="000000"/>
        </w:rPr>
        <w:t>𝐸�</w:t>
      </w:r>
      <w:r>
        <w:rPr>
          <w:rFonts w:cs="Cambria Math" w:hAnsi="Cambria Math" w:eastAsia="Cambria Math" w:ascii="Cambria Math"/>
          <w:spacing w:val="-1"/>
          <w:w w:val="23"/>
          <w:position w:val="13"/>
          <w:sz w:val="17"/>
          <w:szCs w:val="17"/>
          <w:u w:val="single" w:color="000000"/>
        </w:rPr>
        <w:t>�</w:t>
      </w:r>
      <w:r>
        <w:rPr>
          <w:rFonts w:cs="Cambria Math" w:hAnsi="Cambria Math" w:eastAsia="Cambria Math" w:ascii="Cambria Math"/>
          <w:spacing w:val="-1"/>
          <w:w w:val="23"/>
          <w:position w:val="13"/>
          <w:sz w:val="17"/>
          <w:szCs w:val="17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15"/>
          <w:position w:val="13"/>
          <w:sz w:val="17"/>
          <w:szCs w:val="17"/>
          <w:u w:val="single" w:color="000000"/>
        </w:rPr>
        <w:t>𝑡𝑡</w:t>
      </w:r>
      <w:r>
        <w:rPr>
          <w:rFonts w:cs="Cambria Math" w:hAnsi="Cambria Math" w:eastAsia="Cambria Math" w:ascii="Cambria Math"/>
          <w:spacing w:val="0"/>
          <w:w w:val="15"/>
          <w:position w:val="13"/>
          <w:sz w:val="17"/>
          <w:szCs w:val="17"/>
          <w:u w:val="single" w:color="000000"/>
        </w:rPr>
      </w:r>
      <w:r>
        <w:rPr>
          <w:rFonts w:cs="Cambria Math" w:hAnsi="Cambria Math" w:eastAsia="Cambria Math" w:ascii="Cambria Math"/>
          <w:spacing w:val="0"/>
          <w:w w:val="283"/>
          <w:position w:val="13"/>
          <w:sz w:val="17"/>
          <w:szCs w:val="17"/>
          <w:u w:val="single" w:color="000000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13"/>
          <w:sz w:val="17"/>
          <w:szCs w:val="17"/>
          <w:u w:val="single" w:color="000000"/>
        </w:rPr>
        <w:t>    </w:t>
      </w:r>
      <w:r>
        <w:rPr>
          <w:rFonts w:cs="Cambria Math" w:hAnsi="Cambria Math" w:eastAsia="Cambria Math" w:ascii="Cambria Math"/>
          <w:spacing w:val="19"/>
          <w:w w:val="100"/>
          <w:position w:val="13"/>
          <w:sz w:val="17"/>
          <w:szCs w:val="17"/>
          <w:u w:val="single" w:color="000000"/>
        </w:rPr>
        <w:t> </w:t>
      </w:r>
      <w:r>
        <w:rPr>
          <w:rFonts w:cs="Cambria Math" w:hAnsi="Cambria Math" w:eastAsia="Cambria Math" w:ascii="Cambria Math"/>
          <w:spacing w:val="19"/>
          <w:w w:val="100"/>
          <w:position w:val="13"/>
          <w:sz w:val="17"/>
          <w:szCs w:val="17"/>
          <w:u w:val="single" w:color="000000"/>
        </w:rPr>
      </w:r>
      <w:r>
        <w:rPr>
          <w:rFonts w:cs="Cambria Math" w:hAnsi="Cambria Math" w:eastAsia="Cambria Math" w:ascii="Cambria Math"/>
          <w:spacing w:val="19"/>
          <w:w w:val="100"/>
          <w:position w:val="13"/>
          <w:sz w:val="17"/>
          <w:szCs w:val="17"/>
        </w:rPr>
      </w:r>
      <w:r>
        <w:rPr>
          <w:rFonts w:cs="Cambria Math" w:hAnsi="Cambria Math" w:eastAsia="Cambria Math" w:ascii="Cambria Math"/>
          <w:spacing w:val="19"/>
          <w:w w:val="100"/>
          <w:position w:val="13"/>
          <w:sz w:val="17"/>
          <w:szCs w:val="17"/>
        </w:rPr>
      </w:r>
      <w:r>
        <w:rPr>
          <w:rFonts w:cs="Sylfaen" w:hAnsi="Sylfaen" w:eastAsia="Sylfaen" w:ascii="Sylfaen"/>
          <w:spacing w:val="0"/>
          <w:w w:val="100"/>
          <w:position w:val="0"/>
          <w:sz w:val="24"/>
          <w:szCs w:val="24"/>
        </w:rPr>
        <w:t>: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2" w:right="71" w:firstLine="5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8-10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N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4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16"/>
          <w:szCs w:val="16"/>
        </w:rPr>
        <w:t>X</w:t>
      </w:r>
      <w:r>
        <w:rPr>
          <w:rFonts w:cs="Sylfaen" w:hAnsi="Sylfaen" w:eastAsia="Sylfaen" w:ascii="Sylfaen"/>
          <w:spacing w:val="16"/>
          <w:w w:val="100"/>
          <w:sz w:val="16"/>
          <w:szCs w:val="16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9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4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4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4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1"/>
        <w:ind w:left="434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t</w:t>
      </w:r>
      <w:r>
        <w:rPr>
          <w:rFonts w:cs="Sylfaen" w:hAnsi="Sylfaen" w:eastAsia="Sylfaen" w:ascii="Sylfaen"/>
          <w:spacing w:val="-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6</w:t>
      </w:r>
      <w:r>
        <w:rPr>
          <w:rFonts w:cs="Sylfaen" w:hAnsi="Sylfaen" w:eastAsia="Sylfaen" w:ascii="Sylfaen"/>
          <w:spacing w:val="-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,</w:t>
      </w:r>
      <w:r>
        <w:rPr>
          <w:rFonts w:cs="Sylfaen" w:hAnsi="Sylfaen" w:eastAsia="Sylfaen" w:ascii="Sylfaen"/>
          <w:spacing w:val="3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7]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3"/>
          <w:szCs w:val="23"/>
        </w:rPr>
        <w:jc w:val="left"/>
        <w:spacing w:before="88"/>
        <w:ind w:left="999"/>
      </w:pP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3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96" w:lineRule="auto" w:line="324"/>
        <w:ind w:left="432" w:right="67" w:firstLine="567"/>
      </w:pPr>
      <w:r>
        <w:pict>
          <v:shape type="#_x0000_t75" style="position:absolute;margin-left:217.8pt;margin-top:141.635pt;width:159.6pt;height:141.95pt;mso-position-horizontal-relative:page;mso-position-vertical-relative:paragraph;z-index:-1236">
            <v:imagedata o:title="" r:id="rId10"/>
          </v:shape>
        </w:pic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11-14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բ։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ind w:left="3420" w:right="3099"/>
      </w:pP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-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3</w:t>
      </w:r>
      <w:r>
        <w:rPr>
          <w:rFonts w:cs="Sylfaen" w:hAnsi="Sylfaen" w:eastAsia="Sylfaen" w:ascii="Sylfaen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 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Բ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9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արա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ծ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10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5"/>
          <w:sz w:val="21"/>
          <w:szCs w:val="21"/>
        </w:rPr>
        <w:t>ս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խ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15"/>
        <w:ind w:left="432" w:right="71" w:firstLine="5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-14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ելով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t</w:t>
      </w:r>
      <w:r>
        <w:rPr>
          <w:rFonts w:cs="Sylfaen" w:hAnsi="Sylfaen" w:eastAsia="Sylfaen" w:ascii="Sylfaen"/>
          <w:spacing w:val="-1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1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6</w:t>
      </w:r>
      <w:r>
        <w:rPr>
          <w:rFonts w:cs="Sylfaen" w:hAnsi="Sylfaen" w:eastAsia="Sylfaen" w:ascii="Sylfaen"/>
          <w:spacing w:val="-1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2" w:lineRule="auto" w:line="323"/>
        <w:ind w:left="432" w:right="69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8-10]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0"/>
        <w:ind w:left="432" w:right="68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1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1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"/>
        <w:ind w:left="998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  <w:sectPr>
          <w:pgMar w:header="717" w:footer="712" w:top="900" w:bottom="280" w:left="700" w:right="1020"/>
          <w:pgSz w:w="11920" w:h="16840"/>
        </w:sectPr>
      </w:pPr>
      <w:r>
        <w:rPr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lineRule="exact" w:line="260"/>
        <w:ind w:left="3109" w:right="-51"/>
      </w:pPr>
      <w:r>
        <w:rPr>
          <w:rFonts w:cs="Sylfaen" w:hAnsi="Sylfaen" w:eastAsia="Sylfaen" w:ascii="Sylfaen"/>
          <w:spacing w:val="-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ար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տրոն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ւմ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ծ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ժ</w:t>
      </w:r>
      <w:r>
        <w:rPr>
          <w:rFonts w:cs="Sylfaen" w:hAnsi="Sylfaen" w:eastAsia="Sylfaen" w:ascii="Sylfaen"/>
          <w:spacing w:val="-4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ք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ectPr>
          <w:type w:val="continuous"/>
          <w:pgSz w:w="11920" w:h="16840"/>
          <w:pgMar w:top="900" w:bottom="280" w:left="700" w:right="1020"/>
          <w:cols w:num="2" w:equalWidth="off">
            <w:col w:w="7397" w:space="1640"/>
            <w:col w:w="1163"/>
          </w:cols>
        </w:sectPr>
      </w:pPr>
      <w:r>
        <w:br w:type="column"/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ղյո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8"/>
          <w:szCs w:val="8"/>
        </w:rPr>
        <w:jc w:val="left"/>
        <w:spacing w:before="5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18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1" w:hRule="exact"/>
        </w:trPr>
        <w:tc>
          <w:tcPr>
            <w:tcW w:w="1555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8"/>
                <w:szCs w:val="28"/>
              </w:rPr>
              <w:jc w:val="left"/>
              <w:spacing w:before="2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62" w:right="201" w:hanging="218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շ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մե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ոդ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627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center"/>
              <w:spacing w:before="3" w:lineRule="auto" w:line="237"/>
              <w:ind w:left="147" w:right="147" w:hanging="1"/>
            </w:pP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Ճ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ը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թա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րո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2"/>
                <w:w w:val="95"/>
                <w:sz w:val="23"/>
                <w:szCs w:val="23"/>
              </w:rPr>
              <w:t>մմ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653" w:type="dxa"/>
            <w:gridSpan w:val="4"/>
            <w:tcBorders>
              <w:top w:val="single" w:sz="5" w:space="0" w:color="999999"/>
              <w:left w:val="single" w:sz="5" w:space="0" w:color="000000"/>
              <w:bottom w:val="nil" w:sz="6" w:space="0" w:color="auto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20"/>
              <w:ind w:left="796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թա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№</w:t>
            </w:r>
          </w:p>
        </w:tc>
      </w:tr>
      <w:tr>
        <w:trPr>
          <w:trHeight w:val="838" w:hRule="exact"/>
        </w:trPr>
        <w:tc>
          <w:tcPr>
            <w:tcW w:w="1555" w:type="dxa"/>
            <w:vMerge w:val=""/>
            <w:tcBorders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/>
        </w:tc>
        <w:tc>
          <w:tcPr>
            <w:tcW w:w="1627" w:type="dxa"/>
            <w:vMerge w:val=""/>
            <w:tcBorders>
              <w:left w:val="single" w:sz="5" w:space="0" w:color="999999"/>
              <w:bottom w:val="single" w:sz="12" w:space="0" w:color="666666"/>
              <w:right w:val="single" w:sz="5" w:space="0" w:color="000000"/>
            </w:tcBorders>
          </w:tcPr>
          <w:p/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58" w:right="3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61" w:right="3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914" w:type="dxa"/>
            <w:tcBorders>
              <w:top w:val="single" w:sz="5" w:space="0" w:color="000000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58" w:right="36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>
            <w:pPr>
              <w:rPr>
                <w:sz w:val="26"/>
                <w:szCs w:val="26"/>
              </w:rPr>
              <w:jc w:val="left"/>
              <w:spacing w:before="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59" w:right="35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</w:t>
            </w:r>
          </w:p>
        </w:tc>
      </w:tr>
      <w:tr>
        <w:trPr>
          <w:trHeight w:val="996" w:hRule="exact"/>
        </w:trPr>
        <w:tc>
          <w:tcPr>
            <w:tcW w:w="1555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52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627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16" w:right="71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ƒ</w:t>
            </w:r>
          </w:p>
        </w:tc>
        <w:tc>
          <w:tcPr>
            <w:tcW w:w="912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275" w:right="27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9,5</w:t>
            </w:r>
          </w:p>
        </w:tc>
        <w:tc>
          <w:tcPr>
            <w:tcW w:w="91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11,0</w:t>
            </w:r>
          </w:p>
        </w:tc>
        <w:tc>
          <w:tcPr>
            <w:tcW w:w="91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12,0</w:t>
            </w:r>
          </w:p>
        </w:tc>
        <w:tc>
          <w:tcPr>
            <w:tcW w:w="912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12,9</w:t>
            </w:r>
          </w:p>
        </w:tc>
      </w:tr>
      <w:tr>
        <w:trPr>
          <w:trHeight w:val="775" w:hRule="exact"/>
        </w:trPr>
        <w:tc>
          <w:tcPr>
            <w:tcW w:w="155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52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62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Cambria Math" w:hAnsi="Cambria Math" w:eastAsia="Cambria Math" w:ascii="Cambria Math"/>
                <w:sz w:val="22"/>
                <w:szCs w:val="22"/>
              </w:rPr>
              <w:jc w:val="center"/>
              <w:spacing w:lineRule="exact" w:line="760"/>
              <w:ind w:left="687" w:right="689"/>
            </w:pPr>
            <w:r>
              <w:rPr>
                <w:rFonts w:cs="Cambria Math" w:hAnsi="Cambria Math" w:eastAsia="Cambria Math" w:ascii="Cambria Math"/>
                <w:spacing w:val="0"/>
                <w:w w:val="100"/>
                <w:position w:val="15"/>
                <w:sz w:val="22"/>
                <w:szCs w:val="22"/>
              </w:rPr>
              <w:t>⍵</w:t>
            </w:r>
            <w:r>
              <w:rPr>
                <w:rFonts w:cs="Cambria Math" w:hAnsi="Cambria Math" w:eastAsia="Cambria Math" w:ascii="Cambria Math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19,3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27,3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30,0</w:t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15,7</w:t>
            </w:r>
          </w:p>
        </w:tc>
      </w:tr>
      <w:tr>
        <w:trPr>
          <w:trHeight w:val="773" w:hRule="exact"/>
        </w:trPr>
        <w:tc>
          <w:tcPr>
            <w:tcW w:w="155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92"/>
              <w:ind w:left="325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78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լ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62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92"/>
              <w:ind w:left="716" w:right="71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ƒ</w:t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32,2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35,4</w:t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13,3</w:t>
            </w:r>
          </w:p>
        </w:tc>
      </w:tr>
      <w:tr>
        <w:trPr>
          <w:trHeight w:val="775" w:hRule="exact"/>
        </w:trPr>
        <w:tc>
          <w:tcPr>
            <w:tcW w:w="155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94"/>
              <w:ind w:left="325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3,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378"/>
            </w:pP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դ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լ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2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94"/>
              <w:ind w:left="716" w:right="71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ƒ</w:t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19,0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24,0</w:t>
            </w:r>
          </w:p>
        </w:tc>
        <w:tc>
          <w:tcPr>
            <w:tcW w:w="91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29,8</w:t>
            </w:r>
          </w:p>
        </w:tc>
        <w:tc>
          <w:tcPr>
            <w:tcW w:w="91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14,1</w:t>
            </w:r>
          </w:p>
        </w:tc>
      </w:tr>
    </w:tbl>
    <w:p>
      <w:pPr>
        <w:rPr>
          <w:rFonts w:cs="Sylfaen" w:hAnsi="Sylfaen" w:eastAsia="Sylfaen" w:ascii="Sylfaen"/>
          <w:sz w:val="21"/>
          <w:szCs w:val="21"/>
        </w:rPr>
        <w:jc w:val="left"/>
        <w:spacing w:lineRule="exact" w:line="700"/>
        <w:ind w:left="1851"/>
      </w:pP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կ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ծ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ի</w:t>
      </w:r>
      <w:r>
        <w:rPr>
          <w:rFonts w:cs="Sylfaen" w:hAnsi="Sylfaen" w:eastAsia="Sylfaen" w:ascii="Sylfaen"/>
          <w:spacing w:val="5"/>
          <w:w w:val="94"/>
          <w:position w:val="37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յ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լ</w:t>
      </w:r>
      <w:r>
        <w:rPr>
          <w:rFonts w:cs="Sylfaen" w:hAnsi="Sylfaen" w:eastAsia="Sylfaen" w:ascii="Sylfaen"/>
          <w:spacing w:val="2"/>
          <w:w w:val="94"/>
          <w:position w:val="37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ելի</w:t>
      </w:r>
      <w:r>
        <w:rPr>
          <w:rFonts w:cs="Sylfaen" w:hAnsi="Sylfaen" w:eastAsia="Sylfaen" w:ascii="Sylfaen"/>
          <w:spacing w:val="4"/>
          <w:w w:val="94"/>
          <w:position w:val="37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position w:val="37"/>
          <w:sz w:val="21"/>
          <w:szCs w:val="21"/>
        </w:rPr>
        <w:t>ժ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ե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ք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՝</w:t>
      </w:r>
      <w:r>
        <w:rPr>
          <w:rFonts w:cs="Sylfaen" w:hAnsi="Sylfaen" w:eastAsia="Sylfaen" w:ascii="Sylfaen"/>
          <w:spacing w:val="3"/>
          <w:w w:val="94"/>
          <w:position w:val="37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position w:val="37"/>
          <w:sz w:val="21"/>
          <w:szCs w:val="21"/>
        </w:rPr>
        <w:t>ƒ</w:t>
      </w:r>
      <w:r>
        <w:rPr>
          <w:rFonts w:cs="Sylfaen" w:hAnsi="Sylfaen" w:eastAsia="Sylfaen" w:ascii="Sylfaen"/>
          <w:spacing w:val="-7"/>
          <w:w w:val="100"/>
          <w:position w:val="37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position w:val="37"/>
          <w:sz w:val="21"/>
          <w:szCs w:val="21"/>
        </w:rPr>
        <w:t>=</w:t>
      </w:r>
      <w:r>
        <w:rPr>
          <w:rFonts w:cs="Sylfaen" w:hAnsi="Sylfaen" w:eastAsia="Sylfaen" w:ascii="Sylfaen"/>
          <w:spacing w:val="-7"/>
          <w:w w:val="100"/>
          <w:position w:val="37"/>
          <w:sz w:val="21"/>
          <w:szCs w:val="21"/>
        </w:rPr>
        <w:t> </w:t>
      </w:r>
      <w:r>
        <w:rPr>
          <w:rFonts w:cs="Cambria Math" w:hAnsi="Cambria Math" w:eastAsia="Cambria Math" w:ascii="Cambria Math"/>
          <w:spacing w:val="-1"/>
          <w:w w:val="94"/>
          <w:position w:val="37"/>
          <w:sz w:val="21"/>
          <w:szCs w:val="21"/>
        </w:rPr>
        <w:t>⍵</w:t>
      </w:r>
      <w:r>
        <w:rPr>
          <w:rFonts w:cs="Sylfaen" w:hAnsi="Sylfaen" w:eastAsia="Sylfaen" w:ascii="Sylfaen"/>
          <w:spacing w:val="1"/>
          <w:w w:val="94"/>
          <w:position w:val="37"/>
          <w:sz w:val="21"/>
          <w:szCs w:val="21"/>
        </w:rPr>
        <w:t>=24</w:t>
      </w:r>
      <w:r>
        <w:rPr>
          <w:rFonts w:cs="Sylfaen" w:hAnsi="Sylfaen" w:eastAsia="Sylfaen" w:ascii="Sylfaen"/>
          <w:spacing w:val="-2"/>
          <w:w w:val="94"/>
          <w:position w:val="37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4</w:t>
      </w:r>
      <w:r>
        <w:rPr>
          <w:rFonts w:cs="Sylfaen" w:hAnsi="Sylfaen" w:eastAsia="Sylfaen" w:ascii="Sylfaen"/>
          <w:spacing w:val="0"/>
          <w:w w:val="94"/>
          <w:position w:val="37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position w:val="37"/>
          <w:sz w:val="21"/>
          <w:szCs w:val="21"/>
        </w:rPr>
        <w:t>մմ</w:t>
      </w:r>
      <w:r>
        <w:rPr>
          <w:rFonts w:cs="Sylfaen" w:hAnsi="Sylfaen" w:eastAsia="Sylfaen" w:ascii="Sylfaen"/>
          <w:spacing w:val="0"/>
          <w:w w:val="100"/>
          <w:position w:val="0"/>
          <w:sz w:val="21"/>
          <w:szCs w:val="21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60"/>
        <w:ind w:left="999"/>
      </w:pP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րդյ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2" w:right="68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-3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11-14]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ոդ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1-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ափա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1" w:right="70" w:firstLine="567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ա։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ծ</w:t>
      </w:r>
      <w:r>
        <w:rPr>
          <w:rFonts w:cs="Sylfaen" w:hAnsi="Sylfaen" w:eastAsia="Sylfaen" w:ascii="Sylfaen"/>
          <w:spacing w:val="3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3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3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՝</w:t>
      </w:r>
      <w:r>
        <w:rPr>
          <w:rFonts w:cs="Sylfaen" w:hAnsi="Sylfaen" w:eastAsia="Sylfaen" w:ascii="Sylfaen"/>
          <w:spacing w:val="3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3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2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3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3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(3)</w:t>
      </w:r>
      <w:r>
        <w:rPr>
          <w:rFonts w:cs="Sylfaen" w:hAnsi="Sylfaen" w:eastAsia="Sylfaen" w:ascii="Sylfaen"/>
          <w:spacing w:val="3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9" w:lineRule="exact" w:line="380"/>
        <w:ind w:left="432" w:right="70" w:hanging="1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80"/>
        <w:ind w:left="4868"/>
        <w:sectPr>
          <w:type w:val="continuous"/>
          <w:pgSz w:w="11920" w:h="16840"/>
          <w:pgMar w:top="900" w:bottom="280" w:left="700" w:right="1020"/>
        </w:sectPr>
      </w:pPr>
      <w:r>
        <w:rPr>
          <w:rFonts w:cs="Sylfaen" w:hAnsi="Sylfaen" w:eastAsia="Sylfaen" w:ascii="Sylfaen"/>
          <w:spacing w:val="0"/>
          <w:w w:val="100"/>
          <w:sz w:val="23"/>
          <w:szCs w:val="23"/>
        </w:rPr>
        <w:t>β</w:t>
      </w:r>
      <w:r>
        <w:rPr>
          <w:rFonts w:cs="Sylfaen" w:hAnsi="Sylfaen" w:eastAsia="Sylfaen" w:ascii="Sylfaen"/>
          <w:spacing w:val="-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-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ƒ</w:t>
      </w:r>
      <w:r>
        <w:rPr>
          <w:rFonts w:cs="Sylfaen" w:hAnsi="Sylfaen" w:eastAsia="Sylfaen" w:ascii="Sylfaen"/>
          <w:spacing w:val="0"/>
          <w:w w:val="100"/>
          <w:sz w:val="13"/>
          <w:szCs w:val="13"/>
        </w:rPr>
        <w:t>n</w:t>
      </w:r>
      <w:r>
        <w:rPr>
          <w:rFonts w:cs="Sylfaen" w:hAnsi="Sylfaen" w:eastAsia="Sylfaen" w:ascii="Sylfaen"/>
          <w:spacing w:val="16"/>
          <w:w w:val="100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/</w:t>
      </w:r>
      <w:r>
        <w:rPr>
          <w:rFonts w:cs="Sylfaen" w:hAnsi="Sylfaen" w:eastAsia="Sylfaen" w:ascii="Sylfaen"/>
          <w:spacing w:val="-4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ƒ</w:t>
      </w:r>
      <w:r>
        <w:rPr>
          <w:rFonts w:cs="Sylfaen" w:hAnsi="Sylfaen" w:eastAsia="Sylfaen" w:ascii="Sylfaen"/>
          <w:spacing w:val="1"/>
          <w:w w:val="100"/>
          <w:sz w:val="13"/>
          <w:szCs w:val="13"/>
        </w:rPr>
        <w:t>n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*</w:t>
      </w:r>
      <w:r>
        <w:rPr>
          <w:rFonts w:cs="Sylfaen" w:hAnsi="Sylfaen" w:eastAsia="Sylfaen" w:ascii="Sylfaen"/>
          <w:spacing w:val="-1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,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                                                                 </w:t>
      </w:r>
      <w:r>
        <w:rPr>
          <w:rFonts w:cs="Sylfaen" w:hAnsi="Sylfaen" w:eastAsia="Sylfaen" w:ascii="Sylfaen"/>
          <w:spacing w:val="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(4)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300"/>
        <w:ind w:left="433"/>
      </w:pP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3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ƒ</w:t>
      </w:r>
      <w:r>
        <w:rPr>
          <w:rFonts w:cs="Sylfaen" w:hAnsi="Sylfaen" w:eastAsia="Sylfaen" w:ascii="Sylfaen"/>
          <w:spacing w:val="0"/>
          <w:w w:val="100"/>
          <w:position w:val="1"/>
          <w:sz w:val="13"/>
          <w:szCs w:val="13"/>
        </w:rPr>
        <w:t>n</w:t>
      </w:r>
      <w:r>
        <w:rPr>
          <w:rFonts w:cs="Sylfaen" w:hAnsi="Sylfaen" w:eastAsia="Sylfaen" w:ascii="Sylfaen"/>
          <w:spacing w:val="10"/>
          <w:w w:val="100"/>
          <w:position w:val="1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29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ƒ</w:t>
      </w:r>
      <w:r>
        <w:rPr>
          <w:rFonts w:cs="Sylfaen" w:hAnsi="Sylfaen" w:eastAsia="Sylfaen" w:ascii="Sylfaen"/>
          <w:spacing w:val="-1"/>
          <w:w w:val="100"/>
          <w:position w:val="1"/>
          <w:sz w:val="13"/>
          <w:szCs w:val="13"/>
        </w:rPr>
        <w:t>n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*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1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27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2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2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8"/>
        <w:ind w:left="432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№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5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9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տի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3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433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400"/>
        <w:ind w:left="433"/>
      </w:pPr>
      <w:r>
        <w:rPr>
          <w:rFonts w:cs="Sylfaen" w:hAnsi="Sylfaen" w:eastAsia="Sylfaen" w:ascii="Sylfaen"/>
          <w:spacing w:val="1"/>
          <w:w w:val="100"/>
          <w:position w:val="-2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position w:val="-2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-2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-2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-2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-2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-2"/>
          <w:sz w:val="22"/>
          <w:szCs w:val="22"/>
        </w:rPr>
        <w:t>՝</w:t>
      </w:r>
      <w:r>
        <w:rPr>
          <w:rFonts w:cs="Sylfaen" w:hAnsi="Sylfaen" w:eastAsia="Sylfaen" w:ascii="Sylfaen"/>
          <w:spacing w:val="53"/>
          <w:w w:val="100"/>
          <w:position w:val="-2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27"/>
          <w:position w:val="-2"/>
          <w:sz w:val="22"/>
          <w:szCs w:val="22"/>
        </w:rPr>
        <w:t>𝜔�</w:t>
      </w:r>
      <w:r>
        <w:rPr>
          <w:rFonts w:cs="Cambria Math" w:hAnsi="Cambria Math" w:eastAsia="Cambria Math" w:ascii="Cambria Math"/>
          <w:spacing w:val="5"/>
          <w:w w:val="27"/>
          <w:position w:val="-2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]</w:t>
      </w:r>
      <w:r>
        <w:rPr>
          <w:rFonts w:cs="Cambria Math" w:hAnsi="Cambria Math" w:eastAsia="Cambria Math" w:ascii="Cambria Math"/>
          <w:spacing w:val="11"/>
          <w:w w:val="100"/>
          <w:position w:val="-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2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0"/>
          <w:w w:val="100"/>
          <w:position w:val="-2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-2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43"/>
          <w:w w:val="100"/>
          <w:position w:val="11"/>
          <w:sz w:val="16"/>
          <w:szCs w:val="16"/>
        </w:rPr>
        <w:t> </w:t>
      </w:r>
      <w:r>
        <w:rPr>
          <w:rFonts w:cs="Cambria Math" w:hAnsi="Cambria Math" w:eastAsia="Cambria Math" w:ascii="Cambria Math"/>
          <w:spacing w:val="0"/>
          <w:w w:val="23"/>
          <w:position w:val="11"/>
          <w:sz w:val="16"/>
          <w:szCs w:val="16"/>
          <w:u w:val="single" w:color="000000"/>
        </w:rPr>
        <w:t>𝑎𝑎</w:t>
      </w:r>
      <w:r>
        <w:rPr>
          <w:rFonts w:cs="Cambria Math" w:hAnsi="Cambria Math" w:eastAsia="Cambria Math" w:ascii="Cambria Math"/>
          <w:spacing w:val="0"/>
          <w:w w:val="23"/>
          <w:position w:val="11"/>
          <w:sz w:val="16"/>
          <w:szCs w:val="16"/>
        </w:rPr>
        <w:t>    </w:t>
      </w:r>
      <w:r>
        <w:rPr>
          <w:rFonts w:cs="Cambria Math" w:hAnsi="Cambria Math" w:eastAsia="Cambria Math" w:ascii="Cambria Math"/>
          <w:spacing w:val="3"/>
          <w:w w:val="23"/>
          <w:position w:val="11"/>
          <w:sz w:val="16"/>
          <w:szCs w:val="16"/>
        </w:rPr>
        <w:t> </w:t>
      </w:r>
      <w:r>
        <w:rPr>
          <w:rFonts w:cs="Sylfaen" w:hAnsi="Sylfaen" w:eastAsia="Sylfaen" w:ascii="Sylfaen"/>
          <w:spacing w:val="0"/>
          <w:w w:val="100"/>
          <w:position w:val="-2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left"/>
        <w:spacing w:lineRule="exact" w:line="320"/>
        <w:ind w:left="1825"/>
      </w:pPr>
      <w:r>
        <w:rPr>
          <w:rFonts w:cs="Cambria Math" w:hAnsi="Cambria Math" w:eastAsia="Cambria Math" w:ascii="Cambria Math"/>
          <w:spacing w:val="0"/>
          <w:w w:val="105"/>
          <w:position w:val="21"/>
          <w:sz w:val="16"/>
          <w:szCs w:val="16"/>
        </w:rPr>
        <w:t>50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380"/>
        <w:ind w:left="999"/>
      </w:pP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լ</w:t>
      </w:r>
      <w:r>
        <w:rPr>
          <w:rFonts w:cs="Sylfaen" w:hAnsi="Sylfaen" w:eastAsia="Sylfaen" w:ascii="Sylfaen"/>
          <w:spacing w:val="-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է</w:t>
      </w:r>
      <w:r>
        <w:rPr>
          <w:rFonts w:cs="Sylfaen" w:hAnsi="Sylfaen" w:eastAsia="Sylfaen" w:ascii="Sylfaen"/>
          <w:spacing w:val="-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3"/>
          <w:szCs w:val="23"/>
        </w:rPr>
        <w:t>D</w:t>
      </w:r>
      <w:r>
        <w:rPr>
          <w:rFonts w:cs="Sylfaen" w:hAnsi="Sylfaen" w:eastAsia="Sylfaen" w:ascii="Sylfaen"/>
          <w:spacing w:val="-13"/>
          <w:w w:val="100"/>
          <w:position w:val="2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–</w:t>
      </w:r>
      <w:r>
        <w:rPr>
          <w:rFonts w:cs="Sylfaen" w:hAnsi="Sylfaen" w:eastAsia="Sylfaen" w:ascii="Sylfaen"/>
          <w:spacing w:val="-7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position w:val="2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7"/>
          <w:position w:val="26"/>
          <w:sz w:val="22"/>
          <w:szCs w:val="22"/>
        </w:rPr>
        <w:t>𝜔𝜔</w:t>
      </w:r>
      <w:r>
        <w:rPr>
          <w:rFonts w:cs="Cambria Math" w:hAnsi="Cambria Math" w:eastAsia="Cambria Math" w:ascii="Cambria Math"/>
          <w:spacing w:val="0"/>
          <w:w w:val="27"/>
          <w:position w:val="26"/>
          <w:sz w:val="22"/>
          <w:szCs w:val="22"/>
        </w:rPr>
        <w:t>   </w:t>
      </w:r>
      <w:r>
        <w:rPr>
          <w:rFonts w:cs="Cambria Math" w:hAnsi="Cambria Math" w:eastAsia="Cambria Math" w:ascii="Cambria Math"/>
          <w:spacing w:val="3"/>
          <w:w w:val="27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–</w:t>
      </w:r>
      <w:r>
        <w:rPr>
          <w:rFonts w:cs="Sylfaen" w:hAnsi="Sylfaen" w:eastAsia="Sylfaen" w:ascii="Sylfaen"/>
          <w:spacing w:val="-5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-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position w:val="26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-6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26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և</w:t>
      </w:r>
      <w:r>
        <w:rPr>
          <w:rFonts w:cs="Sylfaen" w:hAnsi="Sylfaen" w:eastAsia="Sylfaen" w:ascii="Sylfaen"/>
          <w:spacing w:val="-5"/>
          <w:w w:val="100"/>
          <w:position w:val="26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26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26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26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120"/>
        <w:ind w:left="432"/>
      </w:pP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եր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3"/>
          <w:szCs w:val="23"/>
        </w:rPr>
        <w:t>β</w:t>
      </w:r>
      <w:r>
        <w:rPr>
          <w:rFonts w:cs="Sylfaen" w:hAnsi="Sylfaen" w:eastAsia="Sylfaen" w:ascii="Sylfaen"/>
          <w:spacing w:val="-8"/>
          <w:w w:val="100"/>
          <w:position w:val="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–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։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ղ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րդ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position w:val="5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position w:val="5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5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5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640"/>
        <w:ind w:left="4398"/>
      </w:pPr>
      <w:r>
        <w:pict>
          <v:group style="position:absolute;margin-left:296.04pt;margin-top:7.35145pt;width:45.36pt;height:0pt;mso-position-horizontal-relative:page;mso-position-vertical-relative:paragraph;z-index:-1233" coordorigin="5921,147" coordsize="907,0">
            <v:shape style="position:absolute;left:5921;top:147;width:907;height:0" coordorigin="5921,147" coordsize="907,0" path="m5921,147l6828,147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259.08pt;margin-top:13.3359pt;width:81.8972pt;height:8.59566pt;mso-position-horizontal-relative:page;mso-position-vertical-relative:paragraph;z-index:-1230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6"/>
                      <w:szCs w:val="16"/>
                    </w:rPr>
                    <w:jc w:val="left"/>
                    <w:spacing w:lineRule="exact" w:line="160"/>
                    <w:ind w:right="-46"/>
                  </w:pPr>
                  <w:r>
                    <w:rPr>
                      <w:rFonts w:cs="Sylfaen" w:hAnsi="Sylfaen" w:eastAsia="Sylfaen" w:ascii="Sylfaen"/>
                      <w:spacing w:val="0"/>
                      <w:w w:val="100"/>
                      <w:position w:val="1"/>
                      <w:sz w:val="17"/>
                      <w:szCs w:val="17"/>
                    </w:rPr>
                    <w:t>պ</w:t>
                  </w:r>
                  <w:r>
                    <w:rPr>
                      <w:rFonts w:cs="Sylfaen" w:hAnsi="Sylfaen" w:eastAsia="Sylfaen" w:ascii="Sylfaen"/>
                      <w:spacing w:val="0"/>
                      <w:w w:val="100"/>
                      <w:position w:val="1"/>
                      <w:sz w:val="17"/>
                      <w:szCs w:val="17"/>
                    </w:rPr>
                    <w:t>                     </w:t>
                  </w:r>
                  <w:r>
                    <w:rPr>
                      <w:rFonts w:cs="Sylfaen" w:hAnsi="Sylfaen" w:eastAsia="Sylfaen" w:ascii="Sylfaen"/>
                      <w:spacing w:val="23"/>
                      <w:w w:val="100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position w:val="1"/>
                      <w:sz w:val="16"/>
                      <w:szCs w:val="16"/>
                    </w:rPr>
                    <w:t>1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1"/>
                      <w:sz w:val="16"/>
                      <w:szCs w:val="16"/>
                    </w:rPr>
                    <w:t>      </w:t>
                  </w:r>
                  <w:r>
                    <w:rPr>
                      <w:rFonts w:cs="Cambria Math" w:hAnsi="Cambria Math" w:eastAsia="Cambria Math" w:ascii="Cambria Math"/>
                      <w:spacing w:val="1"/>
                      <w:w w:val="100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position w:val="1"/>
                      <w:sz w:val="16"/>
                      <w:szCs w:val="16"/>
                    </w:rPr>
                    <w:t>0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position w:val="1"/>
                      <w:sz w:val="16"/>
                      <w:szCs w:val="16"/>
                    </w:rPr>
                    <w:t>𝑛𝑛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mbria Math" w:hAnsi="Cambria Math" w:eastAsia="Cambria Math" w:ascii="Cambria Math"/>
          <w:spacing w:val="0"/>
          <w:w w:val="15"/>
          <w:position w:val="17"/>
          <w:sz w:val="22"/>
          <w:szCs w:val="22"/>
        </w:rPr>
        <w:t>𝑡𝑡</w:t>
      </w:r>
      <w:r>
        <w:rPr>
          <w:rFonts w:cs="Cambria Math" w:hAnsi="Cambria Math" w:eastAsia="Cambria Math" w:ascii="Cambria Math"/>
          <w:spacing w:val="0"/>
          <w:w w:val="15"/>
          <w:position w:val="17"/>
          <w:sz w:val="22"/>
          <w:szCs w:val="22"/>
        </w:rPr>
        <w:t>                          </w:t>
      </w:r>
      <w:r>
        <w:rPr>
          <w:rFonts w:cs="Cambria Math" w:hAnsi="Cambria Math" w:eastAsia="Cambria Math" w:ascii="Cambria Math"/>
          <w:spacing w:val="3"/>
          <w:w w:val="15"/>
          <w:position w:val="1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17"/>
          <w:sz w:val="22"/>
          <w:szCs w:val="22"/>
        </w:rPr>
        <w:t>≥</w:t>
      </w:r>
      <w:r>
        <w:rPr>
          <w:rFonts w:cs="Cambria Math" w:hAnsi="Cambria Math" w:eastAsia="Cambria Math" w:ascii="Cambria Math"/>
          <w:spacing w:val="12"/>
          <w:w w:val="100"/>
          <w:position w:val="1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1"/>
          <w:position w:val="17"/>
          <w:sz w:val="22"/>
          <w:szCs w:val="22"/>
        </w:rPr>
        <w:t>𝑎𝑎</w:t>
      </w:r>
      <w:r>
        <w:rPr>
          <w:rFonts w:cs="Cambria Math" w:hAnsi="Cambria Math" w:eastAsia="Cambria Math" w:ascii="Cambria Math"/>
          <w:spacing w:val="-30"/>
          <w:w w:val="100"/>
          <w:position w:val="1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70"/>
          <w:w w:val="107"/>
          <w:position w:val="28"/>
          <w:sz w:val="13"/>
          <w:szCs w:val="13"/>
        </w:rPr>
        <w:t>3</w:t>
      </w:r>
      <w:r>
        <w:rPr>
          <w:rFonts w:cs="Cambria Math" w:hAnsi="Cambria Math" w:eastAsia="Cambria Math" w:ascii="Cambria Math"/>
          <w:spacing w:val="-1"/>
          <w:w w:val="113"/>
          <w:position w:val="16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17"/>
          <w:sz w:val="22"/>
          <w:szCs w:val="22"/>
        </w:rPr>
        <w:t>50</w:t>
      </w:r>
      <w:r>
        <w:rPr>
          <w:rFonts w:cs="Cambria Math" w:hAnsi="Cambria Math" w:eastAsia="Cambria Math" w:ascii="Cambria Math"/>
          <w:spacing w:val="0"/>
          <w:w w:val="22"/>
          <w:position w:val="17"/>
          <w:sz w:val="22"/>
          <w:szCs w:val="22"/>
        </w:rPr>
        <w:t>𝐶𝐶</w:t>
      </w:r>
      <w:r>
        <w:rPr>
          <w:rFonts w:cs="Cambria Math" w:hAnsi="Cambria Math" w:eastAsia="Cambria Math" w:ascii="Cambria Math"/>
          <w:spacing w:val="0"/>
          <w:w w:val="100"/>
          <w:position w:val="1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10"/>
          <w:w w:val="100"/>
          <w:position w:val="17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1"/>
          <w:position w:val="17"/>
          <w:sz w:val="22"/>
          <w:szCs w:val="22"/>
        </w:rPr>
        <w:t>𝑘�</w:t>
      </w:r>
      <w:r>
        <w:rPr>
          <w:rFonts w:cs="Cambria Math" w:hAnsi="Cambria Math" w:eastAsia="Cambria Math" w:ascii="Cambria Math"/>
          <w:spacing w:val="3"/>
          <w:w w:val="21"/>
          <w:position w:val="17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-24"/>
          <w:w w:val="23"/>
          <w:position w:val="17"/>
          <w:sz w:val="22"/>
          <w:szCs w:val="22"/>
        </w:rPr>
        <w:t>𝑃�</w:t>
      </w:r>
      <w:r>
        <w:rPr>
          <w:rFonts w:cs="Cambria Math" w:hAnsi="Cambria Math" w:eastAsia="Cambria Math" w:ascii="Cambria Math"/>
          <w:spacing w:val="0"/>
          <w:w w:val="23"/>
          <w:position w:val="17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17"/>
          <w:sz w:val="22"/>
          <w:szCs w:val="22"/>
        </w:rPr>
        <w:t>    </w:t>
      </w:r>
      <w:r>
        <w:rPr>
          <w:rFonts w:cs="Cambria Math" w:hAnsi="Cambria Math" w:eastAsia="Cambria Math" w:ascii="Cambria Math"/>
          <w:spacing w:val="-2"/>
          <w:w w:val="100"/>
          <w:position w:val="17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95"/>
          <w:position w:val="17"/>
          <w:sz w:val="23"/>
          <w:szCs w:val="23"/>
        </w:rPr>
        <w:t>,</w:t>
      </w:r>
      <w:r>
        <w:rPr>
          <w:rFonts w:cs="Sylfaen" w:hAnsi="Sylfaen" w:eastAsia="Sylfaen" w:ascii="Sylfaen"/>
          <w:spacing w:val="0"/>
          <w:w w:val="100"/>
          <w:position w:val="17"/>
          <w:sz w:val="23"/>
          <w:szCs w:val="23"/>
        </w:rPr>
        <w:t>                                                             </w:t>
      </w:r>
      <w:r>
        <w:rPr>
          <w:rFonts w:cs="Sylfaen" w:hAnsi="Sylfaen" w:eastAsia="Sylfaen" w:ascii="Sylfaen"/>
          <w:spacing w:val="11"/>
          <w:w w:val="100"/>
          <w:position w:val="17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7"/>
          <w:sz w:val="22"/>
          <w:szCs w:val="22"/>
        </w:rPr>
        <w:t>(</w:t>
      </w:r>
      <w:r>
        <w:rPr>
          <w:rFonts w:cs="Sylfaen" w:hAnsi="Sylfaen" w:eastAsia="Sylfaen" w:ascii="Sylfaen"/>
          <w:spacing w:val="0"/>
          <w:w w:val="100"/>
          <w:position w:val="17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position w:val="17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right"/>
        <w:spacing w:lineRule="exact" w:line="20"/>
        <w:ind w:right="1322"/>
        <w:sectPr>
          <w:pgMar w:header="717" w:footer="712" w:top="900" w:bottom="280" w:left="700" w:right="1020"/>
          <w:pgSz w:w="11920" w:h="16840"/>
        </w:sectPr>
      </w:pPr>
      <w:r>
        <w:pict>
          <v:group style="position:absolute;margin-left:442.08pt;margin-top:6.66863pt;width:36.12pt;height:0pt;mso-position-horizontal-relative:page;mso-position-vertical-relative:paragraph;z-index:-1232" coordorigin="8842,133" coordsize="722,0">
            <v:shape style="position:absolute;left:8842;top:133;width:722;height:0" coordorigin="8842,133" coordsize="722,0" path="m8842,133l9564,133e" filled="f" stroked="t" strokeweight="0.82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spacing w:val="-1"/>
          <w:position w:val="-4"/>
          <w:sz w:val="17"/>
          <w:szCs w:val="17"/>
        </w:rPr>
        <w:t>1</w:t>
      </w:r>
      <w:r>
        <w:rPr>
          <w:rFonts w:cs="Cambria Math" w:hAnsi="Cambria Math" w:eastAsia="Cambria Math" w:ascii="Cambria Math"/>
          <w:spacing w:val="-1"/>
          <w:position w:val="-4"/>
          <w:sz w:val="17"/>
          <w:szCs w:val="17"/>
        </w:rPr>
        <w:t>2</w:t>
      </w:r>
      <w:r>
        <w:rPr>
          <w:rFonts w:cs="Cambria Math" w:hAnsi="Cambria Math" w:eastAsia="Cambria Math" w:ascii="Cambria Math"/>
          <w:spacing w:val="0"/>
          <w:w w:val="68"/>
          <w:position w:val="-4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105"/>
          <w:position w:val="-4"/>
          <w:sz w:val="16"/>
          <w:szCs w:val="16"/>
        </w:rPr>
        <w:t>1</w:t>
      </w:r>
      <w:r>
        <w:rPr>
          <w:rFonts w:cs="Cambria Math" w:hAnsi="Cambria Math" w:eastAsia="Cambria Math" w:ascii="Cambria Math"/>
          <w:spacing w:val="0"/>
          <w:w w:val="97"/>
          <w:position w:val="-4"/>
          <w:sz w:val="16"/>
          <w:szCs w:val="16"/>
        </w:rPr>
        <w:t>−</w:t>
      </w:r>
      <w:r>
        <w:rPr>
          <w:rFonts w:cs="Cambria Math" w:hAnsi="Cambria Math" w:eastAsia="Cambria Math" w:ascii="Cambria Math"/>
          <w:spacing w:val="0"/>
          <w:w w:val="21"/>
          <w:position w:val="-4"/>
          <w:sz w:val="16"/>
          <w:szCs w:val="16"/>
        </w:rPr>
        <w:t>𝜈�</w:t>
      </w:r>
      <w:r>
        <w:rPr>
          <w:rFonts w:cs="Cambria Math" w:hAnsi="Cambria Math" w:eastAsia="Cambria Math" w:ascii="Cambria Math"/>
          <w:spacing w:val="4"/>
          <w:w w:val="21"/>
          <w:position w:val="-4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7"/>
          <w:w w:val="107"/>
          <w:position w:val="2"/>
          <w:sz w:val="13"/>
          <w:szCs w:val="13"/>
        </w:rPr>
        <w:t>2</w:t>
      </w:r>
      <w:r>
        <w:rPr>
          <w:rFonts w:cs="Cambria Math" w:hAnsi="Cambria Math" w:eastAsia="Cambria Math" w:ascii="Cambria Math"/>
          <w:spacing w:val="0"/>
          <w:w w:val="68"/>
          <w:position w:val="-4"/>
          <w:sz w:val="16"/>
          <w:szCs w:val="16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300"/>
        <w:ind w:left="433" w:right="-55"/>
      </w:pP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3"/>
          <w:szCs w:val="23"/>
        </w:rPr>
        <w:t>k</w:t>
      </w:r>
      <w:r>
        <w:rPr>
          <w:rFonts w:cs="Sylfaen" w:hAnsi="Sylfaen" w:eastAsia="Sylfaen" w:ascii="Sylfaen"/>
          <w:spacing w:val="-9"/>
          <w:w w:val="100"/>
          <w:position w:val="8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8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և</w:t>
      </w:r>
      <w:r>
        <w:rPr>
          <w:rFonts w:cs="Sylfaen" w:hAnsi="Sylfaen" w:eastAsia="Sylfaen" w:ascii="Sylfaen"/>
          <w:spacing w:val="-1"/>
          <w:w w:val="100"/>
          <w:position w:val="8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8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position w:val="8"/>
          <w:sz w:val="22"/>
          <w:szCs w:val="22"/>
        </w:rPr>
        <w:t>՝</w:t>
      </w:r>
      <w:r>
        <w:rPr>
          <w:rFonts w:cs="Sylfaen" w:hAnsi="Sylfaen" w:eastAsia="Sylfaen" w:ascii="Sylfaen"/>
          <w:spacing w:val="53"/>
          <w:w w:val="100"/>
          <w:position w:val="8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1"/>
          <w:position w:val="8"/>
          <w:sz w:val="22"/>
          <w:szCs w:val="22"/>
        </w:rPr>
        <w:t>𝑘𝑘</w:t>
      </w:r>
      <w:r>
        <w:rPr>
          <w:rFonts w:cs="Cambria Math" w:hAnsi="Cambria Math" w:eastAsia="Cambria Math" w:ascii="Cambria Math"/>
          <w:spacing w:val="0"/>
          <w:w w:val="21"/>
          <w:position w:val="8"/>
          <w:sz w:val="22"/>
          <w:szCs w:val="22"/>
        </w:rPr>
        <w:t>     </w:t>
      </w:r>
      <w:r>
        <w:rPr>
          <w:rFonts w:cs="Cambria Math" w:hAnsi="Cambria Math" w:eastAsia="Cambria Math" w:ascii="Cambria Math"/>
          <w:spacing w:val="6"/>
          <w:w w:val="21"/>
          <w:position w:val="8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8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20"/>
        <w:ind w:left="475"/>
      </w:pPr>
      <w:r>
        <w:br w:type="column"/>
      </w:r>
      <w:r>
        <w:rPr>
          <w:rFonts w:cs="Cambria Math" w:hAnsi="Cambria Math" w:eastAsia="Cambria Math" w:ascii="Cambria Math"/>
          <w:spacing w:val="0"/>
          <w:w w:val="100"/>
          <w:position w:val="2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12"/>
          <w:w w:val="100"/>
          <w:position w:val="2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7"/>
          <w:position w:val="2"/>
          <w:sz w:val="22"/>
          <w:szCs w:val="22"/>
        </w:rPr>
        <w:t>𝑐�</w:t>
      </w:r>
      <w:r>
        <w:rPr>
          <w:rFonts w:cs="Cambria Math" w:hAnsi="Cambria Math" w:eastAsia="Cambria Math" w:ascii="Cambria Math"/>
          <w:spacing w:val="-1"/>
          <w:w w:val="17"/>
          <w:position w:val="2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20"/>
          <w:position w:val="2"/>
          <w:sz w:val="22"/>
          <w:szCs w:val="22"/>
        </w:rPr>
        <w:t>𝑐𝑐</w:t>
      </w:r>
      <w:r>
        <w:rPr>
          <w:rFonts w:cs="Cambria Math" w:hAnsi="Cambria Math" w:eastAsia="Cambria Math" w:ascii="Cambria Math"/>
          <w:spacing w:val="0"/>
          <w:w w:val="21"/>
          <w:position w:val="2"/>
          <w:sz w:val="22"/>
          <w:szCs w:val="22"/>
        </w:rPr>
        <w:t>𝑐𝑐</w:t>
      </w:r>
      <w:r>
        <w:rPr>
          <w:rFonts w:cs="Cambria Math" w:hAnsi="Cambria Math" w:eastAsia="Cambria Math" w:ascii="Cambria Math"/>
          <w:spacing w:val="0"/>
          <w:w w:val="17"/>
          <w:position w:val="2"/>
          <w:sz w:val="22"/>
          <w:szCs w:val="22"/>
        </w:rPr>
        <w:t>𝑐�</w:t>
      </w:r>
      <w:r>
        <w:rPr>
          <w:rFonts w:cs="Cambria Math" w:hAnsi="Cambria Math" w:eastAsia="Cambria Math" w:ascii="Cambria Math"/>
          <w:spacing w:val="1"/>
          <w:w w:val="17"/>
          <w:position w:val="2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5"/>
          <w:position w:val="2"/>
          <w:sz w:val="22"/>
          <w:szCs w:val="22"/>
        </w:rPr>
        <w:t>𝑡�</w:t>
      </w:r>
      <w:r>
        <w:rPr>
          <w:rFonts w:cs="Cambria Math" w:hAnsi="Cambria Math" w:eastAsia="Cambria Math" w:ascii="Cambria Math"/>
          <w:spacing w:val="2"/>
          <w:w w:val="15"/>
          <w:position w:val="2"/>
          <w:sz w:val="22"/>
          <w:szCs w:val="22"/>
        </w:rPr>
        <w:t>�</w:t>
      </w:r>
      <w:r>
        <w:rPr>
          <w:rFonts w:cs="Sylfaen" w:hAnsi="Sylfaen" w:eastAsia="Sylfaen" w:ascii="Sylfaen"/>
          <w:spacing w:val="0"/>
          <w:w w:val="100"/>
          <w:position w:val="2"/>
          <w:sz w:val="22"/>
          <w:szCs w:val="22"/>
        </w:rPr>
        <w:t>: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16"/>
          <w:szCs w:val="16"/>
        </w:rPr>
        <w:jc w:val="left"/>
        <w:spacing w:lineRule="exact" w:line="80"/>
        <w:sectPr>
          <w:type w:val="continuous"/>
          <w:pgSz w:w="11920" w:h="16840"/>
          <w:pgMar w:top="900" w:bottom="280" w:left="700" w:right="1020"/>
          <w:cols w:num="2" w:equalWidth="off">
            <w:col w:w="8081" w:space="368"/>
            <w:col w:w="1751"/>
          </w:cols>
        </w:sectPr>
      </w:pPr>
      <w:r>
        <w:rPr>
          <w:rFonts w:cs="Cambria Math" w:hAnsi="Cambria Math" w:eastAsia="Cambria Math" w:ascii="Cambria Math"/>
          <w:spacing w:val="0"/>
          <w:w w:val="24"/>
          <w:position w:val="2"/>
          <w:sz w:val="16"/>
          <w:szCs w:val="16"/>
        </w:rPr>
        <w:t>𝐸𝐸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16"/>
          <w:szCs w:val="16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61" w:lineRule="auto" w:line="318"/>
        <w:ind w:left="433" w:right="66" w:firstLine="567"/>
      </w:pPr>
      <w:r>
        <w:rPr>
          <w:rFonts w:cs="Sylfaen" w:hAnsi="Sylfaen" w:eastAsia="Sylfaen" w:ascii="Sylfaen"/>
          <w:spacing w:val="0"/>
          <w:w w:val="100"/>
          <w:sz w:val="23"/>
          <w:szCs w:val="23"/>
        </w:rPr>
        <w:t>β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աջ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β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=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1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t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տև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600"/>
        <w:ind w:left="4738"/>
      </w:pPr>
      <w:r>
        <w:pict>
          <v:group style="position:absolute;margin-left:323.64pt;margin-top:2.79138pt;width:45.36pt;height:0pt;mso-position-horizontal-relative:page;mso-position-vertical-relative:paragraph;z-index:-1231" coordorigin="6473,56" coordsize="907,0">
            <v:shape style="position:absolute;left:6473;top:56;width:907;height:0" coordorigin="6473,56" coordsize="907,0" path="m6473,56l7380,56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276.12pt;margin-top:8.77587pt;width:92.4572pt;height:8.04pt;mso-position-horizontal-relative:page;mso-position-vertical-relative:paragraph;z-index:-1229" filled="f" stroked="f">
            <v:textbox inset="0,0,0,0">
              <w:txbxContent>
                <w:p>
                  <w:pPr>
                    <w:rPr>
                      <w:rFonts w:cs="Cambria Math" w:hAnsi="Cambria Math" w:eastAsia="Cambria Math" w:ascii="Cambria Math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sz w:val="16"/>
                      <w:szCs w:val="16"/>
                    </w:rPr>
                    <w:t>𝑛𝑛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sz w:val="16"/>
                      <w:szCs w:val="16"/>
                    </w:rPr>
                    <w:t>                                                </w:t>
                  </w:r>
                  <w:r>
                    <w:rPr>
                      <w:rFonts w:cs="Cambria Math" w:hAnsi="Cambria Math" w:eastAsia="Cambria Math" w:ascii="Cambria Math"/>
                      <w:spacing w:val="4"/>
                      <w:w w:val="24"/>
                      <w:sz w:val="16"/>
                      <w:szCs w:val="16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sz w:val="16"/>
                      <w:szCs w:val="16"/>
                    </w:rPr>
                    <w:t>𝑛𝑛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sz w:val="16"/>
                      <w:szCs w:val="16"/>
                    </w:rPr>
                    <w:t>                                                                               </w:t>
                  </w:r>
                  <w:r>
                    <w:rPr>
                      <w:rFonts w:cs="Cambria Math" w:hAnsi="Cambria Math" w:eastAsia="Cambria Math" w:ascii="Cambria Math"/>
                      <w:spacing w:val="7"/>
                      <w:w w:val="24"/>
                      <w:sz w:val="16"/>
                      <w:szCs w:val="16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sz w:val="16"/>
                      <w:szCs w:val="16"/>
                    </w:rPr>
                    <w:t>1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sz w:val="16"/>
                      <w:szCs w:val="16"/>
                    </w:rPr>
                    <w:t>      </w:t>
                  </w:r>
                  <w:r>
                    <w:rPr>
                      <w:rFonts w:cs="Cambria Math" w:hAnsi="Cambria Math" w:eastAsia="Cambria Math" w:ascii="Cambria Math"/>
                      <w:spacing w:val="1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5"/>
                      <w:sz w:val="16"/>
                      <w:szCs w:val="16"/>
                    </w:rPr>
                    <w:t>0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24"/>
                      <w:sz w:val="16"/>
                      <w:szCs w:val="16"/>
                    </w:rPr>
                    <w:t>𝑛𝑛</w:t>
                  </w:r>
                  <w:r>
                    <w:rPr>
                      <w:rFonts w:cs="Cambria Math" w:hAnsi="Cambria Math" w:eastAsia="Cambria Math" w:ascii="Cambria Math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mbria Math" w:hAnsi="Cambria Math" w:eastAsia="Cambria Math" w:ascii="Cambria Math"/>
          <w:spacing w:val="0"/>
          <w:w w:val="15"/>
          <w:position w:val="23"/>
          <w:sz w:val="22"/>
          <w:szCs w:val="22"/>
        </w:rPr>
        <w:t>𝑡𝑡</w:t>
      </w:r>
      <w:r>
        <w:rPr>
          <w:rFonts w:cs="Cambria Math" w:hAnsi="Cambria Math" w:eastAsia="Cambria Math" w:ascii="Cambria Math"/>
          <w:spacing w:val="0"/>
          <w:w w:val="15"/>
          <w:position w:val="23"/>
          <w:sz w:val="22"/>
          <w:szCs w:val="22"/>
        </w:rPr>
        <w:t>                       </w:t>
      </w:r>
      <w:r>
        <w:rPr>
          <w:rFonts w:cs="Cambria Math" w:hAnsi="Cambria Math" w:eastAsia="Cambria Math" w:ascii="Cambria Math"/>
          <w:spacing w:val="0"/>
          <w:w w:val="15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23"/>
          <w:sz w:val="22"/>
          <w:szCs w:val="22"/>
        </w:rPr>
        <w:t>=</w:t>
      </w:r>
      <w:r>
        <w:rPr>
          <w:rFonts w:cs="Cambria Math" w:hAnsi="Cambria Math" w:eastAsia="Cambria Math" w:ascii="Cambria Math"/>
          <w:spacing w:val="12"/>
          <w:w w:val="100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3"/>
          <w:position w:val="23"/>
          <w:sz w:val="22"/>
          <w:szCs w:val="22"/>
        </w:rPr>
        <w:t>𝛽𝛽</w:t>
      </w:r>
      <w:r>
        <w:rPr>
          <w:rFonts w:cs="Cambria Math" w:hAnsi="Cambria Math" w:eastAsia="Cambria Math" w:ascii="Cambria Math"/>
          <w:spacing w:val="0"/>
          <w:w w:val="23"/>
          <w:position w:val="23"/>
          <w:sz w:val="22"/>
          <w:szCs w:val="22"/>
        </w:rPr>
        <w:t>        </w:t>
      </w:r>
      <w:r>
        <w:rPr>
          <w:rFonts w:cs="Cambria Math" w:hAnsi="Cambria Math" w:eastAsia="Cambria Math" w:ascii="Cambria Math"/>
          <w:spacing w:val="4"/>
          <w:w w:val="23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1"/>
          <w:position w:val="23"/>
          <w:sz w:val="22"/>
          <w:szCs w:val="22"/>
        </w:rPr>
        <w:t>𝑎𝑎</w:t>
      </w:r>
      <w:r>
        <w:rPr>
          <w:rFonts w:cs="Cambria Math" w:hAnsi="Cambria Math" w:eastAsia="Cambria Math" w:ascii="Cambria Math"/>
          <w:spacing w:val="-32"/>
          <w:w w:val="100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70"/>
          <w:w w:val="107"/>
          <w:position w:val="34"/>
          <w:sz w:val="13"/>
          <w:szCs w:val="13"/>
        </w:rPr>
        <w:t>3</w:t>
      </w:r>
      <w:r>
        <w:rPr>
          <w:rFonts w:cs="Cambria Math" w:hAnsi="Cambria Math" w:eastAsia="Cambria Math" w:ascii="Cambria Math"/>
          <w:spacing w:val="-1"/>
          <w:w w:val="113"/>
          <w:position w:val="22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23"/>
          <w:sz w:val="22"/>
          <w:szCs w:val="22"/>
        </w:rPr>
        <w:t>50</w:t>
      </w:r>
      <w:r>
        <w:rPr>
          <w:rFonts w:cs="Cambria Math" w:hAnsi="Cambria Math" w:eastAsia="Cambria Math" w:ascii="Cambria Math"/>
          <w:spacing w:val="0"/>
          <w:w w:val="22"/>
          <w:position w:val="23"/>
          <w:sz w:val="22"/>
          <w:szCs w:val="22"/>
        </w:rPr>
        <w:t>𝐶𝐶</w:t>
      </w:r>
      <w:r>
        <w:rPr>
          <w:rFonts w:cs="Cambria Math" w:hAnsi="Cambria Math" w:eastAsia="Cambria Math" w:ascii="Cambria Math"/>
          <w:spacing w:val="0"/>
          <w:w w:val="100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-10"/>
          <w:w w:val="100"/>
          <w:position w:val="2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21"/>
          <w:position w:val="23"/>
          <w:sz w:val="22"/>
          <w:szCs w:val="22"/>
        </w:rPr>
        <w:t>𝑘�</w:t>
      </w:r>
      <w:r>
        <w:rPr>
          <w:rFonts w:cs="Cambria Math" w:hAnsi="Cambria Math" w:eastAsia="Cambria Math" w:ascii="Cambria Math"/>
          <w:spacing w:val="3"/>
          <w:w w:val="21"/>
          <w:position w:val="23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-24"/>
          <w:w w:val="23"/>
          <w:position w:val="23"/>
          <w:sz w:val="22"/>
          <w:szCs w:val="22"/>
        </w:rPr>
        <w:t>𝑃�</w:t>
      </w:r>
      <w:r>
        <w:rPr>
          <w:rFonts w:cs="Cambria Math" w:hAnsi="Cambria Math" w:eastAsia="Cambria Math" w:ascii="Cambria Math"/>
          <w:spacing w:val="0"/>
          <w:w w:val="23"/>
          <w:position w:val="23"/>
          <w:sz w:val="22"/>
          <w:szCs w:val="22"/>
        </w:rPr>
        <w:t>�</w:t>
      </w:r>
      <w:r>
        <w:rPr>
          <w:rFonts w:cs="Cambria Math" w:hAnsi="Cambria Math" w:eastAsia="Cambria Math" w:ascii="Cambria Math"/>
          <w:spacing w:val="0"/>
          <w:w w:val="100"/>
          <w:position w:val="23"/>
          <w:sz w:val="22"/>
          <w:szCs w:val="22"/>
        </w:rPr>
        <w:t>    </w:t>
      </w:r>
      <w:r>
        <w:rPr>
          <w:rFonts w:cs="Cambria Math" w:hAnsi="Cambria Math" w:eastAsia="Cambria Math" w:ascii="Cambria Math"/>
          <w:spacing w:val="-2"/>
          <w:w w:val="100"/>
          <w:position w:val="23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3"/>
          <w:sz w:val="22"/>
          <w:szCs w:val="22"/>
        </w:rPr>
        <w:t>:</w:t>
      </w:r>
      <w:r>
        <w:rPr>
          <w:rFonts w:cs="Sylfaen" w:hAnsi="Sylfaen" w:eastAsia="Sylfaen" w:ascii="Sylfaen"/>
          <w:spacing w:val="0"/>
          <w:w w:val="100"/>
          <w:position w:val="23"/>
          <w:sz w:val="22"/>
          <w:szCs w:val="22"/>
        </w:rPr>
        <w:t>                                                      </w:t>
      </w:r>
      <w:r>
        <w:rPr>
          <w:rFonts w:cs="Sylfaen" w:hAnsi="Sylfaen" w:eastAsia="Sylfaen" w:ascii="Sylfaen"/>
          <w:spacing w:val="1"/>
          <w:w w:val="100"/>
          <w:position w:val="23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23"/>
          <w:sz w:val="22"/>
          <w:szCs w:val="22"/>
        </w:rPr>
        <w:t>(</w:t>
      </w:r>
      <w:r>
        <w:rPr>
          <w:rFonts w:cs="Sylfaen" w:hAnsi="Sylfaen" w:eastAsia="Sylfaen" w:ascii="Sylfaen"/>
          <w:spacing w:val="0"/>
          <w:w w:val="100"/>
          <w:position w:val="23"/>
          <w:sz w:val="22"/>
          <w:szCs w:val="22"/>
        </w:rPr>
        <w:t>6</w:t>
      </w:r>
      <w:r>
        <w:rPr>
          <w:rFonts w:cs="Sylfaen" w:hAnsi="Sylfaen" w:eastAsia="Sylfaen" w:ascii="Sylfaen"/>
          <w:spacing w:val="0"/>
          <w:w w:val="100"/>
          <w:position w:val="23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100"/>
        <w:ind w:left="999"/>
      </w:pP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38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կց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թյա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35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հ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37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4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38"/>
          <w:w w:val="100"/>
          <w:position w:val="4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որ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4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position w:val="4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4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4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9" w:lineRule="exact" w:line="380"/>
        <w:ind w:left="432" w:right="70" w:firstLine="1"/>
        <w:sectPr>
          <w:type w:val="continuous"/>
          <w:pgSz w:w="11920" w:h="16840"/>
          <w:pgMar w:top="900" w:bottom="280" w:left="700" w:right="1020"/>
        </w:sectPr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6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3–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2190" w:right="-51"/>
      </w:pPr>
      <w:r>
        <w:rPr>
          <w:rFonts w:cs="Sylfaen" w:hAnsi="Sylfaen" w:eastAsia="Sylfaen" w:ascii="Sylfaen"/>
          <w:spacing w:val="-3"/>
          <w:w w:val="93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տա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ց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ծ</w:t>
      </w:r>
      <w:r>
        <w:rPr>
          <w:rFonts w:cs="Sylfaen" w:hAnsi="Sylfaen" w:eastAsia="Sylfaen" w:ascii="Sylfaen"/>
          <w:spacing w:val="4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արդյո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ք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14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որ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տի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ժ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ք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մե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3"/>
          <w:w w:val="95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95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5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84"/>
        <w:sectPr>
          <w:type w:val="continuous"/>
          <w:pgSz w:w="11920" w:h="16840"/>
          <w:pgMar w:top="900" w:bottom="280" w:left="700" w:right="1020"/>
          <w:cols w:num="2" w:equalWidth="off">
            <w:col w:w="8883" w:space="154"/>
            <w:col w:w="1163"/>
          </w:cols>
        </w:sectPr>
      </w:pPr>
      <w:r>
        <w:br w:type="column"/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ղյո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3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7"/>
          <w:szCs w:val="7"/>
        </w:rPr>
        <w:jc w:val="left"/>
        <w:spacing w:before="8"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10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8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129"/>
            </w:pP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թ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ակ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մ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ը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՝</w:t>
            </w:r>
            <w:r>
              <w:rPr>
                <w:rFonts w:cs="Sylfaen" w:hAnsi="Sylfaen" w:eastAsia="Sylfaen" w:ascii="Sylfae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№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8"/>
                <w:szCs w:val="18"/>
              </w:rPr>
              <w:jc w:val="left"/>
              <w:spacing w:before="6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4" w:right="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Ճնշ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ը</w:t>
            </w:r>
            <w:r>
              <w:rPr>
                <w:rFonts w:cs="Sylfaen" w:hAnsi="Sylfaen" w:eastAsia="Sylfaen" w:ascii="Sylfae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№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թ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ակ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3"/>
                <w:w w:val="99"/>
                <w:sz w:val="20"/>
                <w:szCs w:val="20"/>
              </w:rPr>
              <w:t>մ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12"/>
                <w:szCs w:val="12"/>
              </w:rPr>
              <w:jc w:val="center"/>
              <w:spacing w:lineRule="exact" w:line="260"/>
              <w:ind w:left="710" w:right="710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1"/>
                <w:szCs w:val="21"/>
              </w:rPr>
              <w:t>P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94"/>
                <w:position w:val="1"/>
                <w:sz w:val="21"/>
                <w:szCs w:val="21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95"/>
                <w:position w:val="1"/>
                <w:sz w:val="21"/>
                <w:szCs w:val="21"/>
              </w:rPr>
              <w:t>գ</w:t>
            </w:r>
            <w:r>
              <w:rPr>
                <w:rFonts w:cs="Sylfaen" w:hAnsi="Sylfaen" w:eastAsia="Sylfaen" w:ascii="Sylfaen"/>
                <w:spacing w:val="1"/>
                <w:w w:val="94"/>
                <w:position w:val="1"/>
                <w:sz w:val="21"/>
                <w:szCs w:val="21"/>
              </w:rPr>
              <w:t>/</w:t>
            </w:r>
            <w:r>
              <w:rPr>
                <w:rFonts w:cs="Sylfaen" w:hAnsi="Sylfaen" w:eastAsia="Sylfaen" w:ascii="Sylfaen"/>
                <w:spacing w:val="0"/>
                <w:w w:val="94"/>
                <w:position w:val="1"/>
                <w:sz w:val="21"/>
                <w:szCs w:val="21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94"/>
                <w:position w:val="1"/>
                <w:sz w:val="21"/>
                <w:szCs w:val="21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100"/>
                <w:position w:val="7"/>
                <w:sz w:val="12"/>
                <w:szCs w:val="12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71" w:right="72"/>
            </w:pP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Ծ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լ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այ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զ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գ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ծ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12"/>
                <w:szCs w:val="12"/>
              </w:rPr>
              <w:jc w:val="center"/>
              <w:spacing w:lineRule="exact" w:line="260"/>
              <w:ind w:left="774" w:right="777"/>
            </w:pP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0"/>
                <w:szCs w:val="20"/>
              </w:rPr>
              <w:t>γ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94"/>
                <w:position w:val="1"/>
                <w:sz w:val="21"/>
                <w:szCs w:val="21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95"/>
                <w:position w:val="1"/>
                <w:sz w:val="21"/>
                <w:szCs w:val="21"/>
              </w:rPr>
              <w:t>գ</w:t>
            </w:r>
            <w:r>
              <w:rPr>
                <w:rFonts w:cs="Sylfaen" w:hAnsi="Sylfaen" w:eastAsia="Sylfaen" w:ascii="Sylfaen"/>
                <w:spacing w:val="1"/>
                <w:w w:val="94"/>
                <w:position w:val="1"/>
                <w:sz w:val="21"/>
                <w:szCs w:val="21"/>
              </w:rPr>
              <w:t>/</w:t>
            </w:r>
            <w:r>
              <w:rPr>
                <w:rFonts w:cs="Sylfaen" w:hAnsi="Sylfaen" w:eastAsia="Sylfaen" w:ascii="Sylfaen"/>
                <w:spacing w:val="1"/>
                <w:w w:val="94"/>
                <w:position w:val="1"/>
                <w:sz w:val="21"/>
                <w:szCs w:val="21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100"/>
                <w:position w:val="7"/>
                <w:sz w:val="12"/>
                <w:szCs w:val="12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lineRule="auto" w:line="245"/>
              <w:ind w:left="303" w:right="307"/>
            </w:pP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Պ</w:t>
            </w: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ջ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ալ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3"/>
                <w:w w:val="99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ս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թ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center"/>
              <w:spacing w:lineRule="exact" w:line="260"/>
              <w:ind w:left="854" w:right="857"/>
            </w:pP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1"/>
                <w:szCs w:val="21"/>
              </w:rPr>
              <w:t>t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12"/>
                <w:szCs w:val="12"/>
              </w:rPr>
              <w:t>պ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4"/>
                <w:position w:val="1"/>
                <w:sz w:val="21"/>
                <w:szCs w:val="21"/>
              </w:rPr>
              <w:t>սմ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3"/>
                <w:szCs w:val="13"/>
              </w:rPr>
              <w:jc w:val="left"/>
              <w:spacing w:before="2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left"/>
              <w:spacing w:lineRule="exact" w:line="260"/>
              <w:ind w:left="553" w:right="355" w:hanging="161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Ը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ել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ւթ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գործ</w:t>
            </w: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ց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1"/>
                <w:szCs w:val="21"/>
              </w:rPr>
              <w:t>β</w:t>
            </w:r>
            <w:r>
              <w:rPr>
                <w:rFonts w:cs="Sylfaen" w:hAnsi="Sylfaen" w:eastAsia="Sylfaen" w:ascii="Sylfae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5"/>
                <w:szCs w:val="15"/>
              </w:rPr>
              <w:jc w:val="left"/>
              <w:spacing w:before="5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lineRule="auto" w:line="247"/>
              <w:ind w:left="142" w:right="146"/>
            </w:pP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Պ</w:t>
            </w: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այ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3"/>
                <w:w w:val="99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ս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թ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position w:val="6"/>
                <w:sz w:val="12"/>
                <w:szCs w:val="12"/>
              </w:rPr>
              <w:t>*</w:t>
            </w:r>
            <w:r>
              <w:rPr>
                <w:rFonts w:cs="Sylfaen" w:hAnsi="Sylfaen" w:eastAsia="Sylfaen" w:ascii="Sylfaen"/>
                <w:spacing w:val="0"/>
                <w:w w:val="99"/>
                <w:position w:val="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center"/>
              <w:spacing w:lineRule="exact" w:line="260"/>
              <w:ind w:left="875" w:right="876"/>
            </w:pP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1"/>
                <w:szCs w:val="21"/>
              </w:rPr>
              <w:t>t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12"/>
                <w:szCs w:val="12"/>
              </w:rPr>
              <w:t>հ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12"/>
                <w:szCs w:val="12"/>
              </w:rPr>
              <w:t>,</w:t>
            </w:r>
            <w:r>
              <w:rPr>
                <w:rFonts w:cs="Sylfaen" w:hAnsi="Sylfaen" w:eastAsia="Sylfaen" w:ascii="Sylfaen"/>
                <w:spacing w:val="27"/>
                <w:w w:val="100"/>
                <w:position w:val="1"/>
                <w:sz w:val="12"/>
                <w:szCs w:val="1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4"/>
                <w:position w:val="1"/>
                <w:sz w:val="21"/>
                <w:szCs w:val="21"/>
              </w:rPr>
              <w:t>սմ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lineRule="auto" w:line="245"/>
              <w:ind w:left="234" w:right="235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Ճ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ծ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քի</w:t>
            </w:r>
            <w:r>
              <w:rPr>
                <w:rFonts w:cs="Sylfaen" w:hAnsi="Sylfaen" w:eastAsia="Sylfaen" w:ascii="Sylfae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3"/>
                <w:w w:val="99"/>
                <w:sz w:val="20"/>
                <w:szCs w:val="20"/>
              </w:rPr>
              <w:t>ս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գ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ւմ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3"/>
                <w:w w:val="99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մ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կա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ր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գ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չ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center"/>
              <w:spacing w:lineRule="exact" w:line="260"/>
              <w:ind w:left="861" w:right="861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1"/>
                <w:szCs w:val="21"/>
              </w:rPr>
              <w:t>ƒ</w:t>
            </w:r>
            <w:r>
              <w:rPr>
                <w:rFonts w:cs="Sylfaen" w:hAnsi="Sylfaen" w:eastAsia="Sylfaen" w:ascii="Sylfaen"/>
                <w:spacing w:val="-7"/>
                <w:w w:val="100"/>
                <w:position w:val="1"/>
                <w:sz w:val="21"/>
                <w:szCs w:val="21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1"/>
                <w:szCs w:val="21"/>
              </w:rPr>
              <w:t>,</w:t>
            </w:r>
            <w:r>
              <w:rPr>
                <w:rFonts w:cs="Sylfaen" w:hAnsi="Sylfaen" w:eastAsia="Sylfaen" w:ascii="Sylfaen"/>
                <w:spacing w:val="-4"/>
                <w:w w:val="100"/>
                <w:position w:val="1"/>
                <w:sz w:val="21"/>
                <w:szCs w:val="21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4"/>
                <w:position w:val="1"/>
                <w:sz w:val="21"/>
                <w:szCs w:val="21"/>
              </w:rPr>
              <w:t>մմ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lineRule="auto" w:line="245"/>
              <w:ind w:left="361" w:right="36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Ճ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3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ծ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քի</w:t>
            </w:r>
            <w:r>
              <w:rPr>
                <w:rFonts w:cs="Sylfaen" w:hAnsi="Sylfaen" w:eastAsia="Sylfaen" w:ascii="Sylfae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ղո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ւմ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նորմ</w:t>
            </w:r>
            <w:r>
              <w:rPr>
                <w:rFonts w:cs="Sylfaen" w:hAnsi="Sylfaen" w:eastAsia="Sylfaen" w:ascii="Sylfaen"/>
                <w:spacing w:val="2"/>
                <w:w w:val="99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իվի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ց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center"/>
              <w:spacing w:lineRule="exact" w:line="260"/>
              <w:ind w:left="1017" w:right="1020"/>
            </w:pPr>
            <w:r>
              <w:rPr>
                <w:rFonts w:cs="Sylfaen" w:hAnsi="Sylfaen" w:eastAsia="Sylfaen" w:ascii="Sylfaen"/>
                <w:spacing w:val="0"/>
                <w:w w:val="94"/>
                <w:position w:val="1"/>
                <w:sz w:val="21"/>
                <w:szCs w:val="21"/>
              </w:rPr>
              <w:t>%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301" w:right="304"/>
            </w:pP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4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ւ</w:t>
            </w:r>
            <w:r>
              <w:rPr>
                <w:rFonts w:cs="Sylfaen" w:hAnsi="Sylfaen" w:eastAsia="Sylfaen" w:ascii="Sylfaen"/>
                <w:spacing w:val="2"/>
                <w:w w:val="100"/>
                <w:sz w:val="20"/>
                <w:szCs w:val="20"/>
              </w:rPr>
              <w:t>թ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յա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ն</w:t>
            </w:r>
            <w:r>
              <w:rPr>
                <w:rFonts w:cs="Sylfaen" w:hAnsi="Sylfaen" w:eastAsia="Sylfaen" w:ascii="Sylfae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99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ղ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1"/>
                <w:szCs w:val="21"/>
              </w:rPr>
              <w:jc w:val="center"/>
              <w:spacing w:lineRule="exact" w:line="260"/>
              <w:ind w:left="1029" w:right="1031"/>
            </w:pPr>
            <w:r>
              <w:rPr>
                <w:rFonts w:cs="Sylfaen" w:hAnsi="Sylfaen" w:eastAsia="Sylfaen" w:ascii="Sylfaen"/>
                <w:spacing w:val="0"/>
                <w:w w:val="94"/>
                <w:position w:val="1"/>
                <w:sz w:val="21"/>
                <w:szCs w:val="21"/>
              </w:rPr>
              <w:t>N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29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"/>
              <w:ind w:left="262" w:right="260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370" w:right="37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334" w:right="335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406" w:right="407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334" w:right="335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475" w:right="476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475" w:right="479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"/>
              <w:ind w:left="475" w:right="476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3"/>
              <w:ind w:left="263" w:right="264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7" w:hRule="exact"/>
        </w:trPr>
        <w:tc>
          <w:tcPr>
            <w:tcW w:w="8431" w:type="dxa"/>
            <w:gridSpan w:val="9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0"/>
              <w:ind w:left="3619" w:right="3620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0,139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342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1000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55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400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15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38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29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0,197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15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38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,255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16,5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32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,313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13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44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type w:val="continuous"/>
          <w:pgSz w:w="11920" w:h="16840"/>
          <w:pgMar w:top="900" w:bottom="280" w:left="700" w:right="10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"/>
              <w:ind w:left="262" w:right="260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370" w:right="37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334" w:right="335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406" w:right="407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334" w:right="335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475" w:right="476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475" w:right="479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"/>
              <w:ind w:left="475" w:right="476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1"/>
              <w:ind w:left="263" w:right="265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7" w:hRule="exact"/>
        </w:trPr>
        <w:tc>
          <w:tcPr>
            <w:tcW w:w="8431" w:type="dxa"/>
            <w:gridSpan w:val="9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2"/>
              <w:ind w:left="3619" w:right="3620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,21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490" w:right="48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1500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0,65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14,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41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42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180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0,296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4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1,15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17,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0,383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22,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75" w:right="477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0,47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20,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8431" w:type="dxa"/>
            <w:gridSpan w:val="9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0"/>
              <w:ind w:left="3619" w:right="3620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,278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490" w:right="490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2000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6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17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6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42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200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,394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22,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75" w:right="476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51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21,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626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17,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8431" w:type="dxa"/>
            <w:gridSpan w:val="9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0"/>
              <w:ind w:left="3619" w:right="3620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,347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490" w:right="48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2500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4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1,25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42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200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0,49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0,85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19,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0,64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19,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0,7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0,7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21,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7" w:hRule="exact"/>
        </w:trPr>
        <w:tc>
          <w:tcPr>
            <w:tcW w:w="8431" w:type="dxa"/>
            <w:gridSpan w:val="9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10"/>
              <w:ind w:left="3619" w:right="3620"/>
            </w:pP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Հ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Շ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Վ</w:t>
            </w:r>
            <w:r>
              <w:rPr>
                <w:rFonts w:cs="Sylfaen" w:hAnsi="Sylfaen" w:eastAsia="Sylfaen" w:ascii="Sylfaen"/>
                <w:spacing w:val="-3"/>
                <w:w w:val="100"/>
                <w:sz w:val="20"/>
                <w:szCs w:val="20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Կ</w:t>
            </w:r>
            <w:r>
              <w:rPr>
                <w:rFonts w:cs="Sylfaen" w:hAnsi="Sylfaen" w:eastAsia="Sylfaen" w:ascii="Sylfae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,42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ind w:left="490" w:right="48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3000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44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25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19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7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ind w:left="42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200</w:t>
            </w:r>
            <w:r>
              <w:rPr>
                <w:rFonts w:cs="Sylfaen" w:hAnsi="Sylfaen" w:eastAsia="Sylfaen" w:ascii="Sylfae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59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18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7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76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9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8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399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1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22,0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/>
        </w:tc>
      </w:tr>
      <w:tr>
        <w:trPr>
          <w:trHeight w:val="365" w:hRule="exact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63"/>
            </w:pP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229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,94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left"/>
              <w:spacing w:before="4"/>
              <w:ind w:left="316"/>
            </w:pP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1"/>
                <w:w w:val="100"/>
                <w:sz w:val="20"/>
                <w:szCs w:val="20"/>
              </w:rPr>
              <w:t>75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259" w:right="257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1,0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01" w:right="400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350" w:right="352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17</w:t>
            </w: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99"/>
                <w:sz w:val="20"/>
                <w:szCs w:val="20"/>
              </w:rPr>
              <w:t>5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Sylfaen" w:hAnsi="Sylfaen" w:eastAsia="Sylfaen" w:ascii="Sylfaen"/>
                <w:sz w:val="20"/>
                <w:szCs w:val="20"/>
              </w:rPr>
              <w:jc w:val="center"/>
              <w:spacing w:before="4"/>
              <w:ind w:left="425" w:right="425"/>
            </w:pPr>
            <w:r>
              <w:rPr>
                <w:rFonts w:cs="Sylfaen" w:hAnsi="Sylfaen" w:eastAsia="Sylfaen" w:ascii="Sylfaen"/>
                <w:spacing w:val="1"/>
                <w:w w:val="99"/>
                <w:sz w:val="20"/>
                <w:szCs w:val="20"/>
              </w:rPr>
              <w:t>28</w:t>
            </w:r>
            <w:r>
              <w:rPr>
                <w:rFonts w:cs="Sylfaen" w:hAnsi="Sylfaen" w:eastAsia="Sylfaen" w:ascii="Sylfae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/>
        </w:tc>
      </w:tr>
    </w:tbl>
    <w:p>
      <w:pPr>
        <w:rPr>
          <w:rFonts w:cs="Sylfaen" w:hAnsi="Sylfaen" w:eastAsia="Sylfaen" w:ascii="Sylfaen"/>
          <w:sz w:val="21"/>
          <w:szCs w:val="21"/>
        </w:rPr>
        <w:jc w:val="left"/>
        <w:spacing w:lineRule="exact" w:line="260"/>
        <w:ind w:left="1050"/>
      </w:pPr>
      <w:r>
        <w:rPr>
          <w:rFonts w:cs="Sylfaen" w:hAnsi="Sylfaen" w:eastAsia="Sylfaen" w:ascii="Sylfaen"/>
          <w:spacing w:val="0"/>
          <w:w w:val="100"/>
          <w:position w:val="1"/>
          <w:sz w:val="21"/>
          <w:szCs w:val="21"/>
        </w:rPr>
        <w:t>*</w:t>
      </w:r>
      <w:r>
        <w:rPr>
          <w:rFonts w:cs="Sylfaen" w:hAnsi="Sylfaen" w:eastAsia="Sylfaen" w:ascii="Sylfaen"/>
          <w:spacing w:val="-6"/>
          <w:w w:val="100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Պ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տ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ի</w:t>
      </w:r>
      <w:r>
        <w:rPr>
          <w:rFonts w:cs="Sylfaen" w:hAnsi="Sylfaen" w:eastAsia="Sylfaen" w:ascii="Sylfaen"/>
          <w:spacing w:val="9"/>
          <w:w w:val="93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3"/>
          <w:position w:val="1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յ</w:t>
      </w:r>
      <w:r>
        <w:rPr>
          <w:rFonts w:cs="Sylfaen" w:hAnsi="Sylfaen" w:eastAsia="Sylfaen" w:ascii="Sylfaen"/>
          <w:spacing w:val="2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ն</w:t>
      </w:r>
      <w:r>
        <w:rPr>
          <w:rFonts w:cs="Sylfaen" w:hAnsi="Sylfaen" w:eastAsia="Sylfaen" w:ascii="Sylfaen"/>
          <w:spacing w:val="17"/>
          <w:w w:val="93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93"/>
          <w:position w:val="1"/>
          <w:sz w:val="21"/>
          <w:szCs w:val="21"/>
        </w:rPr>
        <w:t>վ</w:t>
      </w:r>
      <w:r>
        <w:rPr>
          <w:rFonts w:cs="Sylfaen" w:hAnsi="Sylfaen" w:eastAsia="Sylfaen" w:ascii="Sylfaen"/>
          <w:spacing w:val="2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զ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ւ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յ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ն</w:t>
      </w:r>
      <w:r>
        <w:rPr>
          <w:rFonts w:cs="Sylfaen" w:hAnsi="Sylfaen" w:eastAsia="Sylfaen" w:ascii="Sylfaen"/>
          <w:spacing w:val="16"/>
          <w:w w:val="93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3"/>
          <w:position w:val="1"/>
          <w:sz w:val="21"/>
          <w:szCs w:val="21"/>
        </w:rPr>
        <w:t>ժ</w:t>
      </w:r>
      <w:r>
        <w:rPr>
          <w:rFonts w:cs="Sylfaen" w:hAnsi="Sylfaen" w:eastAsia="Sylfaen" w:ascii="Sylfaen"/>
          <w:spacing w:val="3"/>
          <w:w w:val="93"/>
          <w:position w:val="1"/>
          <w:sz w:val="21"/>
          <w:szCs w:val="21"/>
        </w:rPr>
        <w:t>ե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ք</w:t>
      </w:r>
      <w:r>
        <w:rPr>
          <w:rFonts w:cs="Sylfaen" w:hAnsi="Sylfaen" w:eastAsia="Sylfaen" w:ascii="Sylfaen"/>
          <w:spacing w:val="1"/>
          <w:w w:val="93"/>
          <w:position w:val="1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93"/>
          <w:position w:val="1"/>
          <w:sz w:val="21"/>
          <w:szCs w:val="21"/>
        </w:rPr>
        <w:t>՝</w:t>
      </w:r>
      <w:r>
        <w:rPr>
          <w:rFonts w:cs="Sylfaen" w:hAnsi="Sylfaen" w:eastAsia="Sylfaen" w:ascii="Sylfaen"/>
          <w:spacing w:val="13"/>
          <w:w w:val="93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1"/>
          <w:szCs w:val="21"/>
        </w:rPr>
        <w:t>t</w:t>
      </w:r>
      <w:r>
        <w:rPr>
          <w:rFonts w:cs="Sylfaen" w:hAnsi="Sylfaen" w:eastAsia="Sylfaen" w:ascii="Sylfaen"/>
          <w:spacing w:val="-7"/>
          <w:w w:val="100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1"/>
          <w:szCs w:val="21"/>
        </w:rPr>
        <w:t>=</w:t>
      </w:r>
      <w:r>
        <w:rPr>
          <w:rFonts w:cs="Sylfaen" w:hAnsi="Sylfaen" w:eastAsia="Sylfaen" w:ascii="Sylfaen"/>
          <w:spacing w:val="-7"/>
          <w:w w:val="100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1"/>
          <w:szCs w:val="21"/>
        </w:rPr>
        <w:t>0,</w:t>
      </w:r>
      <w:r>
        <w:rPr>
          <w:rFonts w:cs="Sylfaen" w:hAnsi="Sylfaen" w:eastAsia="Sylfaen" w:ascii="Sylfaen"/>
          <w:spacing w:val="0"/>
          <w:w w:val="100"/>
          <w:position w:val="1"/>
          <w:sz w:val="21"/>
          <w:szCs w:val="21"/>
        </w:rPr>
        <w:t>6</w:t>
      </w:r>
      <w:r>
        <w:rPr>
          <w:rFonts w:cs="Sylfaen" w:hAnsi="Sylfaen" w:eastAsia="Sylfaen" w:ascii="Sylfaen"/>
          <w:spacing w:val="-17"/>
          <w:w w:val="100"/>
          <w:position w:val="1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1"/>
          <w:szCs w:val="21"/>
        </w:rPr>
        <w:t>սմ</w:t>
      </w:r>
      <w:r>
        <w:rPr>
          <w:rFonts w:cs="Sylfaen" w:hAnsi="Sylfaen" w:eastAsia="Sylfaen" w:ascii="Sylfae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1"/>
        <w:ind w:left="433" w:right="71" w:firstLine="566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β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1"/>
        <w:ind w:left="432" w:right="66" w:firstLine="567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5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9..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30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ալի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ճշ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հաշ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իրա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հաշ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վերլ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Գ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թյ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ցա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1" w:lineRule="auto" w:line="302"/>
        <w:ind w:left="1424" w:right="74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ед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ала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етров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1978,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305"/>
        <w:ind w:left="1424" w:right="76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ету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бето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еров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ат,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1983,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ость.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Усто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йчи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ь.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т.,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общ.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ред.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.Б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ер,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Г.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аш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ое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547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 w:lineRule="auto" w:line="305"/>
        <w:ind w:left="1424" w:right="77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ш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оболо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ым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теор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сс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едо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теор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ласт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Из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анс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1967,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auto" w:line="305"/>
        <w:ind w:left="1424" w:right="77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ко,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др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оболо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ек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ые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сслед.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еор.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ласт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оболо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Из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ь,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3–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со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бщая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оболо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ее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тех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дат,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рад,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1949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бра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ды,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962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иП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2.01.0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85*.</w:t>
      </w:r>
      <w:r>
        <w:rPr>
          <w:rFonts w:cs="Times New Roman" w:hAnsi="Times New Roman" w:eastAsia="Times New Roman" w:ascii="Times New Roman"/>
          <w:b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ГУП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ЦПП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44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 w:lineRule="auto" w:line="305"/>
        <w:ind w:left="1424" w:right="80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тр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ецкий,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ник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рс: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еб.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е;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ред.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дат,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687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11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 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1.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20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77"/>
        <w:ind w:left="1424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ջ։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9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т.: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ед.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ЦНИИп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тста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АСВ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528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иток,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рта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ый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пл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АПР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2015: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ател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еры,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е,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2015,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460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6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обр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014,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 w:lineRule="auto" w:line="305"/>
        <w:ind w:left="1424" w:right="74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Ме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тель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тов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для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ета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обе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ель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состо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9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ерн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етод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тов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Уль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8"/>
        <w:ind w:left="142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148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323"/>
        <w:ind w:left="1031" w:right="713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ЦИ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СТЕ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335" w:right="2015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рба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нес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4"/>
          <w:szCs w:val="14"/>
        </w:rPr>
        <w:t>*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ан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йк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ич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Месро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ян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83"/>
        <w:ind w:left="1231" w:right="911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ацио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ерси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архи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ек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уры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ельс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ии,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г.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72"/>
        <w:ind w:left="4311" w:right="3995"/>
      </w:pPr>
      <w:hyperlink r:id="rId11">
        <w:r>
          <w:rPr>
            <w:rFonts w:cs="Times New Roman" w:hAnsi="Times New Roman" w:eastAsia="Times New Roman" w:ascii="Times New Roman"/>
            <w:i/>
            <w:spacing w:val="0"/>
            <w:w w:val="99"/>
            <w:position w:val="9"/>
            <w:sz w:val="14"/>
            <w:szCs w:val="14"/>
          </w:rPr>
          <w:t>*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a2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and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position w:val="0"/>
            <w:sz w:val="20"/>
            <w:szCs w:val="20"/>
          </w:rPr>
          <w:t>x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u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324"/>
        <w:ind w:left="433" w:right="75" w:firstLine="566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ав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сче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ок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ких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аллич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ских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ух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разли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ий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ие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по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уч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зул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зуль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пью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го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еории,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олее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соо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вую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им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езул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ла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ула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ол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ки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се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ров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рово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лись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ов.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пир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ческ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ула,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вол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лег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опр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сче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ую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ол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кер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99"/>
        <w:sectPr>
          <w:pgMar w:header="717" w:footer="712" w:top="900" w:bottom="280" w:left="700" w:right="1020"/>
          <w:pgSz w:w="11920" w:h="16840"/>
        </w:sectPr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лю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евые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сло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а: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кер,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еский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вари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од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юра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авл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 w:lineRule="auto" w:line="323"/>
        <w:ind w:left="527" w:right="215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NAT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112" w:right="2794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rac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ovhan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syan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4"/>
          <w:szCs w:val="14"/>
        </w:rPr>
        <w:t>*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opyan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5"/>
        <w:ind w:left="2051" w:right="1735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ive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ity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75"/>
        <w:ind w:left="4316" w:right="4000"/>
      </w:pPr>
      <w:r>
        <w:rPr>
          <w:rFonts w:cs="Times New Roman" w:hAnsi="Times New Roman" w:eastAsia="Times New Roman" w:ascii="Times New Roman"/>
          <w:i/>
          <w:spacing w:val="0"/>
          <w:w w:val="99"/>
          <w:position w:val="7"/>
          <w:sz w:val="13"/>
          <w:szCs w:val="13"/>
        </w:rPr>
        <w:t>*</w:t>
      </w:r>
      <w:hyperlink r:id="rId12"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a2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and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position w:val="0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x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position w:val="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position w:val="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position w:val="0"/>
            <w:sz w:val="20"/>
            <w:szCs w:val="20"/>
          </w:rPr>
          <w:t>u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323"/>
        <w:ind w:left="433" w:right="76" w:firstLine="567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ckn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pond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hod.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kne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/>
        <w:ind w:left="999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ord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hod,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999"/>
      </w:pPr>
      <w:r>
        <w:rPr>
          <w:rFonts w:cs="Sylfaen" w:hAnsi="Sylfaen" w:eastAsia="Sylfaen" w:ascii="Sylfaen"/>
          <w:spacing w:val="-2"/>
          <w:w w:val="93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վհ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յ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14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չ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յ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2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բ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,</w:t>
      </w:r>
      <w:r>
        <w:rPr>
          <w:rFonts w:cs="Sylfaen" w:hAnsi="Sylfaen" w:eastAsia="Sylfaen" w:ascii="Sylfaen"/>
          <w:spacing w:val="2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3"/>
          <w:sz w:val="21"/>
          <w:szCs w:val="21"/>
        </w:rPr>
        <w:t>.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3"/>
          <w:sz w:val="21"/>
          <w:szCs w:val="21"/>
        </w:rPr>
        <w:t>.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.</w:t>
      </w:r>
      <w:r>
        <w:rPr>
          <w:rFonts w:cs="Sylfaen" w:hAnsi="Sylfaen" w:eastAsia="Sylfaen" w:ascii="Sylfaen"/>
          <w:spacing w:val="5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(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ՀՀ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,</w:t>
      </w:r>
      <w:r>
        <w:rPr>
          <w:rFonts w:cs="Sylfaen" w:hAnsi="Sylfaen" w:eastAsia="Sylfaen" w:ascii="Sylfaen"/>
          <w:spacing w:val="1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ք</w:t>
      </w:r>
      <w:r>
        <w:rPr>
          <w:rFonts w:cs="Times New Roman" w:hAnsi="Times New Roman" w:eastAsia="Times New Roman" w:ascii="Times New Roman"/>
          <w:spacing w:val="1"/>
          <w:w w:val="142"/>
          <w:sz w:val="21"/>
          <w:szCs w:val="21"/>
        </w:rPr>
        <w:t>․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և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</w:t>
      </w:r>
      <w:r>
        <w:rPr>
          <w:rFonts w:cs="Sylfaen" w:hAnsi="Sylfaen" w:eastAsia="Sylfaen" w:ascii="Sylfaen"/>
          <w:spacing w:val="-5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-</w:t>
      </w:r>
      <w:r>
        <w:rPr>
          <w:rFonts w:cs="Sylfaen" w:hAnsi="Sylfaen" w:eastAsia="Sylfaen" w:ascii="Sylfaen"/>
          <w:spacing w:val="-12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րո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ց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»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մբիո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16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0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(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+374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9304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3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77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3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17"/>
          <w:w w:val="94"/>
          <w:sz w:val="21"/>
          <w:szCs w:val="21"/>
        </w:rPr>
        <w:t> </w:t>
      </w:r>
      <w:hyperlink r:id="rId13">
        <w:r>
          <w:rPr>
            <w:rFonts w:cs="Sylfaen" w:hAnsi="Sylfaen" w:eastAsia="Sylfaen" w:ascii="Sylfaen"/>
            <w:spacing w:val="-1"/>
            <w:w w:val="94"/>
            <w:sz w:val="21"/>
            <w:szCs w:val="21"/>
          </w:rPr>
          <w:t>h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ra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c</w:t>
        </w:r>
        <w:r>
          <w:rPr>
            <w:rFonts w:cs="Sylfaen" w:hAnsi="Sylfaen" w:eastAsia="Sylfaen" w:ascii="Sylfaen"/>
            <w:spacing w:val="-1"/>
            <w:w w:val="94"/>
            <w:sz w:val="21"/>
            <w:szCs w:val="21"/>
          </w:rPr>
          <w:t>h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y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a2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@y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nd</w:t>
        </w:r>
        <w:r>
          <w:rPr>
            <w:rFonts w:cs="Sylfaen" w:hAnsi="Sylfaen" w:eastAsia="Sylfaen" w:ascii="Sylfaen"/>
            <w:spacing w:val="2"/>
            <w:w w:val="94"/>
            <w:sz w:val="21"/>
            <w:szCs w:val="21"/>
          </w:rPr>
          <w:t>e</w:t>
        </w:r>
        <w:r>
          <w:rPr>
            <w:rFonts w:cs="Sylfaen" w:hAnsi="Sylfaen" w:eastAsia="Sylfaen" w:ascii="Sylfaen"/>
            <w:spacing w:val="-1"/>
            <w:w w:val="94"/>
            <w:sz w:val="21"/>
            <w:szCs w:val="21"/>
          </w:rPr>
          <w:t>x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.r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u,</w:t>
        </w:r>
        <w:r>
          <w:rPr>
            <w:rFonts w:cs="Sylfaen" w:hAnsi="Sylfaen" w:eastAsia="Sylfaen" w:ascii="Sylfaen"/>
            <w:spacing w:val="27"/>
            <w:w w:val="94"/>
            <w:sz w:val="21"/>
            <w:szCs w:val="21"/>
          </w:rPr>
          <w:t> </w:t>
        </w:r>
        <w:r>
          <w:rPr>
            <w:rFonts w:cs="Sylfaen" w:hAnsi="Sylfaen" w:eastAsia="Sylfaen" w:ascii="Sylfaen"/>
            <w:spacing w:val="-3"/>
            <w:w w:val="94"/>
            <w:sz w:val="21"/>
            <w:szCs w:val="21"/>
          </w:rPr>
          <w:t>Մ</w:t>
        </w:r>
      </w:hyperlink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րոպ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5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1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(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ՀՀ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-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ք</w:t>
      </w:r>
      <w:r>
        <w:rPr>
          <w:rFonts w:cs="Times New Roman" w:hAnsi="Times New Roman" w:eastAsia="Times New Roman" w:ascii="Times New Roman"/>
          <w:spacing w:val="1"/>
          <w:w w:val="142"/>
          <w:sz w:val="21"/>
          <w:szCs w:val="21"/>
        </w:rPr>
        <w:t>․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և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0"/>
          <w:w w:val="100"/>
          <w:sz w:val="21"/>
          <w:szCs w:val="21"/>
        </w:rPr>
        <w:t>-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  </w:t>
      </w:r>
      <w:r>
        <w:rPr>
          <w:rFonts w:cs="Sylfaen" w:hAnsi="Sylfaen" w:eastAsia="Sylfaen" w:ascii="Sylfaen"/>
          <w:spacing w:val="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Շ</w:t>
      </w:r>
      <w:r>
        <w:rPr>
          <w:rFonts w:cs="Sylfaen" w:hAnsi="Sylfaen" w:eastAsia="Sylfaen" w:ascii="Sylfaen"/>
          <w:spacing w:val="2"/>
          <w:w w:val="100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Հ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 </w:t>
      </w:r>
      <w:r>
        <w:rPr>
          <w:rFonts w:cs="Sylfaen" w:hAnsi="Sylfaen" w:eastAsia="Sylfaen" w:ascii="Sylfaen"/>
          <w:spacing w:val="29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«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Շ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ի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2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</w:t>
      </w:r>
      <w:r>
        <w:rPr>
          <w:rFonts w:cs="Sylfaen" w:hAnsi="Sylfaen" w:eastAsia="Sylfaen" w:ascii="Sylfaen"/>
          <w:spacing w:val="29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րո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ց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»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</w:t>
      </w:r>
      <w:r>
        <w:rPr>
          <w:rFonts w:cs="Sylfaen" w:hAnsi="Sylfaen" w:eastAsia="Sylfaen" w:ascii="Sylfaen"/>
          <w:spacing w:val="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մբիո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 </w:t>
      </w:r>
      <w:r>
        <w:rPr>
          <w:rFonts w:cs="Sylfaen" w:hAnsi="Sylfaen" w:eastAsia="Sylfaen" w:ascii="Sylfaen"/>
          <w:spacing w:val="22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գի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տ</w:t>
      </w:r>
      <w:r>
        <w:rPr>
          <w:rFonts w:cs="Sylfaen" w:hAnsi="Sylfaen" w:eastAsia="Sylfaen" w:ascii="Sylfaen"/>
          <w:spacing w:val="3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ս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  </w:t>
      </w:r>
      <w:r>
        <w:rPr>
          <w:rFonts w:cs="Sylfaen" w:hAnsi="Sylfaen" w:eastAsia="Sylfaen" w:ascii="Sylfaen"/>
          <w:spacing w:val="5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(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+374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)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9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82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6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84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6,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hyperlink r:id="rId14"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e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sr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-1"/>
            <w:w w:val="100"/>
            <w:sz w:val="21"/>
            <w:szCs w:val="21"/>
          </w:rPr>
          <w:t>p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y</w:t>
        </w:r>
        <w:r>
          <w:rPr>
            <w:rFonts w:cs="Sylfaen" w:hAnsi="Sylfaen" w:eastAsia="Sylfaen" w:ascii="Sylfaen"/>
            <w:spacing w:val="3"/>
            <w:w w:val="100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ar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@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g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ai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l.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c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</w:hyperlink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323"/>
        <w:ind w:left="999" w:right="78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нес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я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b/>
          <w:i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рач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ья</w:t>
      </w:r>
      <w:r>
        <w:rPr>
          <w:rFonts w:cs="Times New Roman" w:hAnsi="Times New Roman" w:eastAsia="Times New Roman" w:ascii="Times New Roman"/>
          <w:b/>
          <w:i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б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ви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ч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н.</w:t>
      </w:r>
      <w:r>
        <w:rPr>
          <w:rFonts w:cs="Times New Roman" w:hAnsi="Times New Roman" w:eastAsia="Times New Roman" w:ascii="Times New Roman"/>
          <w:b/>
          <w:i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ев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н)</w:t>
      </w:r>
      <w:r>
        <w:rPr>
          <w:rFonts w:cs="Times New Roman" w:hAnsi="Times New Roman" w:eastAsia="Times New Roman" w:ascii="Times New Roman"/>
          <w:i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НУ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фед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рои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ел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ь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ные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нст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ук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ции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”,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сс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стент,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374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93043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0"/>
          <w:szCs w:val="20"/>
        </w:rPr>
        <w:t> </w:t>
      </w:r>
      <w:hyperlink r:id="rId15"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a2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d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ex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u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,</w:t>
        </w:r>
        <w:r>
          <w:rPr>
            <w:rFonts w:cs="Times New Roman" w:hAnsi="Times New Roman" w:eastAsia="Times New Roman" w:ascii="Times New Roman"/>
            <w:i/>
            <w:spacing w:val="14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b/>
            <w:i/>
            <w:spacing w:val="1"/>
            <w:w w:val="100"/>
            <w:sz w:val="20"/>
            <w:szCs w:val="20"/>
          </w:rPr>
          <w:t>М</w:t>
        </w:r>
      </w:hyperlink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ес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п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я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b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м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b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йк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вич</w:t>
      </w:r>
      <w:r>
        <w:rPr>
          <w:rFonts w:cs="Times New Roman" w:hAnsi="Times New Roman" w:eastAsia="Times New Roman" w:ascii="Times New Roman"/>
          <w:b/>
          <w:i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Ер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ев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НУ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фед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рои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тел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ь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ные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нст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ук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ции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”,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м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9826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426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5"/>
          <w:w w:val="100"/>
          <w:sz w:val="20"/>
          <w:szCs w:val="20"/>
        </w:rPr>
        <w:t> </w:t>
      </w:r>
      <w:hyperlink r:id="rId16"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ana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n99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om</w:t>
        </w:r>
      </w:hyperlink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vh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nni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chy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hil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hy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hD)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inee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374</w:t>
      </w:r>
      <w:r>
        <w:rPr>
          <w:rFonts w:cs="Times New Roman" w:hAnsi="Times New Roman" w:eastAsia="Times New Roman" w:ascii="Times New Roman"/>
          <w:i/>
          <w:spacing w:val="-2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4"/>
          <w:w w:val="9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304</w:t>
      </w:r>
      <w:r>
        <w:rPr>
          <w:rFonts w:cs="Times New Roman" w:hAnsi="Times New Roman" w:eastAsia="Times New Roman" w:ascii="Times New Roman"/>
          <w:i/>
          <w:spacing w:val="-1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773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99"/>
          <w:sz w:val="20"/>
          <w:szCs w:val="20"/>
        </w:rPr>
        <w:t> </w:t>
      </w:r>
      <w:hyperlink r:id="rId17"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a2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and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sz w:val="20"/>
            <w:szCs w:val="20"/>
          </w:rPr>
          <w:t>x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u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,</w:t>
        </w:r>
        <w:r>
          <w:rPr>
            <w:rFonts w:cs="Times New Roman" w:hAnsi="Times New Roman" w:eastAsia="Times New Roman" w:ascii="Times New Roman"/>
            <w:i/>
            <w:spacing w:val="-5"/>
            <w:w w:val="99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b/>
            <w:i/>
            <w:spacing w:val="1"/>
            <w:w w:val="100"/>
            <w:sz w:val="20"/>
            <w:szCs w:val="20"/>
          </w:rPr>
          <w:t>M</w:t>
        </w:r>
      </w:hyperlink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374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9826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426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5"/>
          <w:w w:val="100"/>
          <w:sz w:val="20"/>
          <w:szCs w:val="20"/>
        </w:rPr>
        <w:t> </w:t>
      </w:r>
      <w:hyperlink r:id="rId18"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an99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999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ց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6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՝</w:t>
      </w:r>
      <w:r>
        <w:rPr>
          <w:rFonts w:cs="Sylfaen" w:hAnsi="Sylfaen" w:eastAsia="Sylfaen" w:ascii="Sylfaen"/>
          <w:spacing w:val="-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1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4.2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խ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՝</w:t>
      </w:r>
      <w:r>
        <w:rPr>
          <w:rFonts w:cs="Sylfaen" w:hAnsi="Sylfaen" w:eastAsia="Sylfaen" w:ascii="Sylfaen"/>
          <w:spacing w:val="-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.04.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022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0"/>
          <w:w w:val="94"/>
          <w:sz w:val="21"/>
          <w:szCs w:val="21"/>
        </w:rPr>
        <w:t>Ը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դ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-6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պ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՝</w:t>
      </w:r>
      <w:r>
        <w:rPr>
          <w:rFonts w:cs="Sylfaen" w:hAnsi="Sylfaen" w:eastAsia="Sylfaen" w:ascii="Sylfaen"/>
          <w:spacing w:val="7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25.0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7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sectPr>
      <w:pgMar w:header="717" w:footer="712" w:top="900" w:bottom="280" w:left="700" w:right="10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0.68pt;margin-top:795.31pt;width:13.8405pt;height:11.96pt;mso-position-horizontal-relative:page;mso-position-vertical-relative:page;z-index:-1239" filled="f" stroked="f">
          <v:textbox inset="0,0,0,0">
            <w:txbxContent>
              <w:p>
                <w:pPr>
                  <w:rPr>
                    <w:rFonts w:cs="Sylfaen" w:hAnsi="Sylfaen" w:eastAsia="Sylfaen" w:ascii="Sylfae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Sylfaen" w:hAnsi="Sylfaen" w:eastAsia="Sylfaen" w:ascii="Sylfaen"/>
                    <w:w w:val="99"/>
                    <w:position w:val="2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1.76pt;margin-top:56.64pt;width:490.44pt;height:0pt;mso-position-horizontal-relative:page;mso-position-vertical-relative:page;z-index:-1241" coordorigin="835,1133" coordsize="9809,0">
          <v:shape style="position:absolute;left:835;top:1133;width:9809;height:0" coordorigin="835,1133" coordsize="9809,0" path="m835,1133l10644,1133e" filled="f" stroked="t" strokeweight="1.54pt" strokecolor="#BEBEBE">
            <v:path arrowok="t"/>
          </v:shape>
          <w10:wrap type="none"/>
        </v:group>
      </w:pict>
    </w:r>
    <w:r>
      <w:pict>
        <v:shape type="#_x0000_t202" style="position:absolute;margin-left:125.6pt;margin-top:40.9902pt;width:323.618pt;height:11.96pt;mso-position-horizontal-relative:page;mso-position-vertical-relative:page;z-index:-1240" filled="f" stroked="f">
          <v:textbox inset="0,0,0,0">
            <w:txbxContent>
              <w:p>
                <w:pPr>
                  <w:rPr>
                    <w:rFonts w:cs="Sylfaen" w:hAnsi="Sylfaen" w:eastAsia="Sylfaen" w:ascii="Sylfae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I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S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S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N</w:t>
                </w:r>
                <w:r>
                  <w:rPr>
                    <w:rFonts w:cs="Sylfaen" w:hAnsi="Sylfaen" w:eastAsia="Sylfaen" w:ascii="Sylfaen"/>
                    <w:spacing w:val="-7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1829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-420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0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36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Ճ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Շ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-8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Գ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Ի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Տ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Կ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10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5"/>
                    <w:w w:val="98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Շ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Խ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Տ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Ո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Ւ</w:t>
                </w:r>
                <w:r>
                  <w:rPr>
                    <w:rFonts w:cs="Sylfaen" w:hAnsi="Sylfaen" w:eastAsia="Sylfaen" w:ascii="Sylfaen"/>
                    <w:spacing w:val="-2"/>
                    <w:w w:val="98"/>
                    <w:position w:val="2"/>
                    <w:sz w:val="20"/>
                    <w:szCs w:val="20"/>
                  </w:rPr>
                  <w:t>Թ</w:t>
                </w:r>
                <w:r>
                  <w:rPr>
                    <w:rFonts w:cs="Sylfaen" w:hAnsi="Sylfaen" w:eastAsia="Sylfaen" w:ascii="Sylfaen"/>
                    <w:spacing w:val="-2"/>
                    <w:w w:val="98"/>
                    <w:position w:val="2"/>
                    <w:sz w:val="20"/>
                    <w:szCs w:val="20"/>
                  </w:rPr>
                  <w:t>Յ</w:t>
                </w:r>
                <w:r>
                  <w:rPr>
                    <w:rFonts w:cs="Sylfaen" w:hAnsi="Sylfaen" w:eastAsia="Sylfaen" w:ascii="Sylfaen"/>
                    <w:spacing w:val="-5"/>
                    <w:w w:val="98"/>
                    <w:position w:val="2"/>
                    <w:sz w:val="20"/>
                    <w:szCs w:val="20"/>
                  </w:rPr>
                  <w:t>Ո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Ւ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Ե</w:t>
                </w:r>
                <w:r>
                  <w:rPr>
                    <w:rFonts w:cs="Sylfaen" w:hAnsi="Sylfaen" w:eastAsia="Sylfaen" w:ascii="Sylfaen"/>
                    <w:spacing w:val="0"/>
                    <w:w w:val="98"/>
                    <w:position w:val="2"/>
                    <w:sz w:val="20"/>
                    <w:szCs w:val="20"/>
                  </w:rPr>
                  <w:t>Ր</w:t>
                </w:r>
                <w:r>
                  <w:rPr>
                    <w:rFonts w:cs="Sylfaen" w:hAnsi="Sylfaen" w:eastAsia="Sylfaen" w:ascii="Sylfaen"/>
                    <w:spacing w:val="21"/>
                    <w:w w:val="98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202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2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.</w:t>
                </w:r>
                <w:r>
                  <w:rPr>
                    <w:rFonts w:cs="Sylfaen" w:hAnsi="Sylfaen" w:eastAsia="Sylfaen" w:ascii="Sylfaen"/>
                    <w:spacing w:val="-5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.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2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(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8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3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)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*hrachya2@yandex.ru" TargetMode="External"/><Relationship Id="rId7" Type="http://schemas.openxmlformats.org/officeDocument/2006/relationships/image" Target="media\image1.png"/><Relationship Id="rId8" Type="http://schemas.openxmlformats.org/officeDocument/2006/relationships/image" Target="media\image2.png"/><Relationship Id="rId9" Type="http://schemas.openxmlformats.org/officeDocument/2006/relationships/image" Target="media\image3.png"/><Relationship Id="rId10" Type="http://schemas.openxmlformats.org/officeDocument/2006/relationships/image" Target="media\image4.jpg"/><Relationship Id="rId11" Type="http://schemas.openxmlformats.org/officeDocument/2006/relationships/hyperlink" Target="mailto:*hrachya2@yandex.ru" TargetMode="External"/><Relationship Id="rId12" Type="http://schemas.openxmlformats.org/officeDocument/2006/relationships/hyperlink" Target="mailto:hrachya2@yandex.ru" TargetMode="External"/><Relationship Id="rId13" Type="http://schemas.openxmlformats.org/officeDocument/2006/relationships/hyperlink" Target="mailto:hrachya2@yandex.ru" TargetMode="External"/><Relationship Id="rId14" Type="http://schemas.openxmlformats.org/officeDocument/2006/relationships/hyperlink" Target="mailto:mesropyanarman99@gmail.com" TargetMode="External"/><Relationship Id="rId15" Type="http://schemas.openxmlformats.org/officeDocument/2006/relationships/hyperlink" Target="mailto:hrachya2@yandex.ru" TargetMode="External"/><Relationship Id="rId16" Type="http://schemas.openxmlformats.org/officeDocument/2006/relationships/hyperlink" Target="mailto:mesropyanarman99@gmail.com" TargetMode="External"/><Relationship Id="rId17" Type="http://schemas.openxmlformats.org/officeDocument/2006/relationships/hyperlink" Target="mailto:hrachya2@yandex.ru" TargetMode="External"/><Relationship Id="rId18" Type="http://schemas.openxmlformats.org/officeDocument/2006/relationships/hyperlink" Target="mailto:mesropyanarman99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